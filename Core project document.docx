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DAC2BA" w14:textId="77777777" w:rsidR="004323EE" w:rsidRDefault="004323EE" w:rsidP="00CB4E5E"/>
    <w:p w14:paraId="4C942914" w14:textId="77777777" w:rsidR="000E289D" w:rsidRDefault="004323EE" w:rsidP="000E289D">
      <w:r w:rsidRPr="004323EE">
        <w:rPr>
          <w:rStyle w:val="Kop2Teken"/>
        </w:rPr>
        <w:t>Group name and number</w:t>
      </w:r>
      <w:r>
        <w:br/>
      </w:r>
    </w:p>
    <w:p w14:paraId="7F7B007F" w14:textId="77777777" w:rsidR="00DE1DC5" w:rsidRDefault="00DE1DC5" w:rsidP="00DE1DC5">
      <w:pPr>
        <w:ind w:left="708"/>
      </w:pPr>
      <w:r>
        <w:rPr>
          <w:noProof/>
          <w:lang w:val="en-US"/>
        </w:rPr>
        <w:drawing>
          <wp:inline distT="0" distB="0" distL="0" distR="0" wp14:anchorId="0B9E311C" wp14:editId="655B6D3F">
            <wp:extent cx="527921" cy="467995"/>
            <wp:effectExtent l="0" t="0" r="5715" b="0"/>
            <wp:docPr id="23" name="Afbeelding 23" descr="Macintosh HD:Users:tekin:Desktop:ted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acintosh HD:Users:tekin:Desktop:tedd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921" cy="467995"/>
                    </a:xfrm>
                    <a:prstGeom prst="rect">
                      <a:avLst/>
                    </a:prstGeom>
                    <a:noFill/>
                    <a:ln>
                      <a:noFill/>
                    </a:ln>
                  </pic:spPr>
                </pic:pic>
              </a:graphicData>
            </a:graphic>
          </wp:inline>
        </w:drawing>
      </w:r>
    </w:p>
    <w:p w14:paraId="6828D665" w14:textId="2CCEF695" w:rsidR="00CB4E5E" w:rsidRDefault="00C56816" w:rsidP="000E289D">
      <w:pPr>
        <w:ind w:firstLine="708"/>
      </w:pPr>
      <w:r>
        <w:t>TedDy</w:t>
      </w:r>
      <w:r w:rsidR="00DE1DC5">
        <w:t>fenc</w:t>
      </w:r>
      <w:r>
        <w:t xml:space="preserve">e . </w:t>
      </w:r>
      <w:r w:rsidR="00CB4E5E">
        <w:t>3</w:t>
      </w:r>
    </w:p>
    <w:p w14:paraId="3BAE8967" w14:textId="77777777" w:rsidR="000E289D" w:rsidRDefault="000E289D" w:rsidP="000E289D"/>
    <w:p w14:paraId="21031AD9" w14:textId="77777777" w:rsidR="000E289D" w:rsidRDefault="004323EE" w:rsidP="000E289D">
      <w:pPr>
        <w:rPr>
          <w:rStyle w:val="Kop2Teken"/>
        </w:rPr>
      </w:pPr>
      <w:r w:rsidRPr="004323EE">
        <w:rPr>
          <w:rStyle w:val="Kop2Teken"/>
        </w:rPr>
        <w:t>Theme and interpretation</w:t>
      </w:r>
      <w:r w:rsidR="00CB4E5E" w:rsidRPr="004323EE">
        <w:rPr>
          <w:rStyle w:val="Kop2Teken"/>
        </w:rPr>
        <w:t xml:space="preserve"> </w:t>
      </w:r>
    </w:p>
    <w:p w14:paraId="644609FD" w14:textId="12FACE18" w:rsidR="00E61F45" w:rsidRDefault="004323EE" w:rsidP="00AD7ACD">
      <w:pPr>
        <w:ind w:left="708"/>
      </w:pPr>
      <w:r w:rsidRPr="004323EE">
        <w:rPr>
          <w:rStyle w:val="Kop2Teken"/>
        </w:rPr>
        <w:br/>
      </w:r>
      <w:r w:rsidR="00F25B81">
        <w:t>Things you hate: nightmares</w:t>
      </w:r>
    </w:p>
    <w:p w14:paraId="56A6FE36" w14:textId="71B4C416" w:rsidR="00AD7ACD" w:rsidRDefault="00AD7ACD" w:rsidP="00F25B81">
      <w:pPr>
        <w:ind w:left="708"/>
      </w:pPr>
      <w:r>
        <w:t>You only get one teddy to defend a sleeping child</w:t>
      </w:r>
    </w:p>
    <w:p w14:paraId="3ED3709C" w14:textId="5093EACF" w:rsidR="00F25B81" w:rsidRPr="00AD7ACD" w:rsidRDefault="00F25B81" w:rsidP="00F25B81">
      <w:pPr>
        <w:ind w:left="708"/>
      </w:pPr>
      <w:r>
        <w:t>Build your own level with blocks</w:t>
      </w:r>
    </w:p>
    <w:p w14:paraId="31D9F6CE" w14:textId="77777777" w:rsidR="000E289D" w:rsidRDefault="000E289D" w:rsidP="000E289D">
      <w:pPr>
        <w:pStyle w:val="Lijstalinea"/>
        <w:ind w:left="708"/>
      </w:pPr>
    </w:p>
    <w:p w14:paraId="6323692B" w14:textId="77777777" w:rsidR="000E289D" w:rsidRDefault="004323EE" w:rsidP="000E289D">
      <w:r w:rsidRPr="000E289D">
        <w:rPr>
          <w:rStyle w:val="Kop2Teken"/>
        </w:rPr>
        <w:t>Game idea</w:t>
      </w:r>
      <w:r w:rsidRPr="000E289D">
        <w:rPr>
          <w:rStyle w:val="Kop2Teken"/>
        </w:rPr>
        <w:br/>
      </w:r>
    </w:p>
    <w:p w14:paraId="3839D19B" w14:textId="60868C08" w:rsidR="00CB4E5E" w:rsidRDefault="00CB4E5E" w:rsidP="000E289D">
      <w:pPr>
        <w:ind w:firstLine="708"/>
      </w:pPr>
      <w:r>
        <w:t>Een slapende jongen wordt in de nacht geterroriseerd door dwalende geesten uit een ander parallelle dimensie. Tegelijkertijd ontwaakt het teddybeertje van het jongen die ervoor zorgt dat de geesten worden vernietigt en het slapende</w:t>
      </w:r>
      <w:r w:rsidR="00935206">
        <w:t xml:space="preserve"> jongen niet wakker en vermoord</w:t>
      </w:r>
      <w:r>
        <w:t xml:space="preserve"> wordt. Om de dwalende geesten tegen te houden, kan het teddybeertje projectielen afschie</w:t>
      </w:r>
      <w:r w:rsidR="00935206">
        <w:t>ten en blokkades maken, die voor</w:t>
      </w:r>
      <w:r>
        <w:t xml:space="preserve"> een b</w:t>
      </w:r>
      <w:r w:rsidR="00935206">
        <w:t>epaalde tijd een obstakel vormt.</w:t>
      </w:r>
    </w:p>
    <w:p w14:paraId="1D2B0A25" w14:textId="46026E4A" w:rsidR="00A048DD" w:rsidRDefault="00935206" w:rsidP="000E289D">
      <w:pPr>
        <w:pStyle w:val="Kop2"/>
      </w:pPr>
      <w:r>
        <w:t>Key component</w:t>
      </w:r>
    </w:p>
    <w:p w14:paraId="416B1266" w14:textId="77777777" w:rsidR="00337A0D" w:rsidRPr="00337A0D" w:rsidRDefault="00337A0D" w:rsidP="00337A0D"/>
    <w:p w14:paraId="1730E7F7" w14:textId="77777777" w:rsidR="00A048DD" w:rsidRDefault="00A048DD" w:rsidP="00A048DD">
      <w:pPr>
        <w:pStyle w:val="Lijstalinea"/>
        <w:numPr>
          <w:ilvl w:val="0"/>
          <w:numId w:val="7"/>
        </w:numPr>
      </w:pPr>
      <w:r>
        <w:t>Computer Graphics (CG)</w:t>
      </w:r>
    </w:p>
    <w:p w14:paraId="4A3F9CE3" w14:textId="7FB985EA" w:rsidR="00A048DD" w:rsidRPr="00112A86" w:rsidRDefault="003C50BB" w:rsidP="00A048DD">
      <w:pPr>
        <w:pStyle w:val="Lijstalinea"/>
        <w:numPr>
          <w:ilvl w:val="1"/>
          <w:numId w:val="7"/>
        </w:numPr>
      </w:pPr>
      <w:r>
        <w:t xml:space="preserve">3D Models </w:t>
      </w:r>
      <w:r>
        <w:rPr>
          <w:rFonts w:ascii="Menlo Regular" w:hAnsi="Menlo Regular" w:cs="Menlo Regular"/>
          <w:sz w:val="26"/>
          <w:szCs w:val="26"/>
          <w:lang w:val="en-US"/>
        </w:rPr>
        <w:t>★</w:t>
      </w:r>
      <w:r w:rsidR="00F25B81">
        <w:rPr>
          <w:rFonts w:ascii="Menlo Regular" w:hAnsi="Menlo Regular" w:cs="Menlo Regular"/>
          <w:sz w:val="26"/>
          <w:szCs w:val="26"/>
          <w:lang w:val="en-US"/>
        </w:rPr>
        <w:t>★★★</w:t>
      </w:r>
    </w:p>
    <w:p w14:paraId="48344ABE" w14:textId="789C3552" w:rsidR="00112A86" w:rsidRDefault="00112A86" w:rsidP="00112A86">
      <w:pPr>
        <w:pStyle w:val="Lijstalinea"/>
        <w:ind w:left="1800"/>
      </w:pPr>
      <w:r>
        <w:t>verschillende soorten objecten met hun eigen kenmerken</w:t>
      </w:r>
    </w:p>
    <w:p w14:paraId="1D7DA7D4" w14:textId="1BB68BAB" w:rsidR="00112A86" w:rsidRDefault="00112A86" w:rsidP="00112A86">
      <w:pPr>
        <w:pStyle w:val="Lijstalinea"/>
        <w:ind w:left="1800"/>
      </w:pPr>
      <w:r>
        <w:t>Abdullah/Esmeralda</w:t>
      </w:r>
    </w:p>
    <w:p w14:paraId="43A9903D" w14:textId="4518E2C8" w:rsidR="00A048DD" w:rsidRPr="00112A86" w:rsidRDefault="00A048DD" w:rsidP="00A048DD">
      <w:pPr>
        <w:pStyle w:val="Lijstalinea"/>
        <w:numPr>
          <w:ilvl w:val="1"/>
          <w:numId w:val="7"/>
        </w:numPr>
      </w:pPr>
      <w:r>
        <w:t>Textures</w:t>
      </w:r>
      <w:r w:rsidR="00F25B81">
        <w:t xml:space="preserve"> </w:t>
      </w:r>
      <w:r w:rsidR="00F25B81">
        <w:rPr>
          <w:rFonts w:ascii="Menlo Regular" w:hAnsi="Menlo Regular" w:cs="Menlo Regular"/>
          <w:sz w:val="26"/>
          <w:szCs w:val="26"/>
          <w:lang w:val="en-US"/>
        </w:rPr>
        <w:t>★★</w:t>
      </w:r>
    </w:p>
    <w:p w14:paraId="66C0ED51" w14:textId="1CAF8C63" w:rsidR="00112A86" w:rsidRPr="00664095" w:rsidRDefault="00112A86" w:rsidP="00112A86">
      <w:pPr>
        <w:pStyle w:val="Lijstalinea"/>
        <w:ind w:left="1800"/>
        <w:rPr>
          <w:rFonts w:cs="Menlo Regular"/>
          <w:lang w:val="en-US"/>
        </w:rPr>
      </w:pPr>
      <w:r w:rsidRPr="00664095">
        <w:rPr>
          <w:rFonts w:cs="Menlo Regular"/>
          <w:lang w:val="en-US"/>
        </w:rPr>
        <w:t>Ieder object hun eigen texture</w:t>
      </w:r>
    </w:p>
    <w:p w14:paraId="125D3464" w14:textId="15A98450" w:rsidR="00112A86" w:rsidRPr="00664095" w:rsidRDefault="00112A86" w:rsidP="00112A86">
      <w:pPr>
        <w:pStyle w:val="Lijstalinea"/>
        <w:ind w:left="1800"/>
      </w:pPr>
      <w:r w:rsidRPr="00664095">
        <w:rPr>
          <w:rFonts w:cs="Menlo Regular"/>
          <w:lang w:val="en-US"/>
        </w:rPr>
        <w:t>Jeroen</w:t>
      </w:r>
    </w:p>
    <w:p w14:paraId="5B0F53C4" w14:textId="61C256D4" w:rsidR="00A048DD" w:rsidRPr="00112A86" w:rsidRDefault="00A048DD" w:rsidP="00A048DD">
      <w:pPr>
        <w:pStyle w:val="Lijstalinea"/>
        <w:numPr>
          <w:ilvl w:val="1"/>
          <w:numId w:val="7"/>
        </w:numPr>
      </w:pPr>
      <w:r>
        <w:t>Special effects &amp; Juiceness</w:t>
      </w:r>
      <w:r w:rsidR="00F25B81">
        <w:t xml:space="preserve"> </w:t>
      </w:r>
      <w:r w:rsidR="00F25B81">
        <w:rPr>
          <w:rFonts w:ascii="Menlo Regular" w:hAnsi="Menlo Regular" w:cs="Menlo Regular"/>
          <w:sz w:val="26"/>
          <w:szCs w:val="26"/>
          <w:lang w:val="en-US"/>
        </w:rPr>
        <w:t>★★</w:t>
      </w:r>
    </w:p>
    <w:p w14:paraId="2345BC71" w14:textId="7A0F8811" w:rsidR="00112A86" w:rsidRPr="00664095" w:rsidRDefault="00112A86" w:rsidP="00112A86">
      <w:pPr>
        <w:pStyle w:val="Lijstalinea"/>
        <w:ind w:left="1800"/>
        <w:rPr>
          <w:rFonts w:cs="Menlo Regular"/>
          <w:lang w:val="en-US"/>
        </w:rPr>
      </w:pPr>
      <w:r w:rsidRPr="00664095">
        <w:rPr>
          <w:rFonts w:cs="Menlo Regular"/>
          <w:lang w:val="en-US"/>
        </w:rPr>
        <w:t>Maskeren van spawnen van nachtmerries</w:t>
      </w:r>
    </w:p>
    <w:p w14:paraId="05DDAB13" w14:textId="610FEEAC" w:rsidR="00112A86" w:rsidRPr="00664095" w:rsidRDefault="00112A86" w:rsidP="00112A86">
      <w:pPr>
        <w:pStyle w:val="Lijstalinea"/>
        <w:ind w:left="1800"/>
      </w:pPr>
      <w:r w:rsidRPr="00664095">
        <w:rPr>
          <w:rFonts w:cs="Menlo Regular"/>
          <w:lang w:val="en-US"/>
        </w:rPr>
        <w:t>Damien</w:t>
      </w:r>
    </w:p>
    <w:p w14:paraId="7E9CA474" w14:textId="78B619FD" w:rsidR="00A048DD" w:rsidRPr="00112A86" w:rsidRDefault="00A048DD" w:rsidP="00A048DD">
      <w:pPr>
        <w:pStyle w:val="Lijstalinea"/>
        <w:numPr>
          <w:ilvl w:val="1"/>
          <w:numId w:val="7"/>
        </w:numPr>
      </w:pPr>
      <w:r>
        <w:t>User Interface</w:t>
      </w:r>
      <w:r w:rsidR="00F25B81">
        <w:t xml:space="preserve"> </w:t>
      </w:r>
      <w:r w:rsidR="00F25B81">
        <w:rPr>
          <w:rFonts w:ascii="Menlo Regular" w:hAnsi="Menlo Regular" w:cs="Menlo Regular"/>
          <w:sz w:val="26"/>
          <w:szCs w:val="26"/>
          <w:lang w:val="en-US"/>
        </w:rPr>
        <w:t>★★★</w:t>
      </w:r>
    </w:p>
    <w:p w14:paraId="3B443738" w14:textId="01974074" w:rsidR="00112A86" w:rsidRPr="00664095" w:rsidRDefault="00112A86" w:rsidP="00112A86">
      <w:pPr>
        <w:pStyle w:val="Lijstalinea"/>
        <w:ind w:left="1800"/>
        <w:rPr>
          <w:rFonts w:cs="Menlo Regular"/>
          <w:lang w:val="en-US"/>
        </w:rPr>
      </w:pPr>
      <w:r w:rsidRPr="00664095">
        <w:rPr>
          <w:rFonts w:cs="Menlo Regular"/>
          <w:lang w:val="en-US"/>
        </w:rPr>
        <w:t>Pause/Shop/Main/Highscore/Options</w:t>
      </w:r>
    </w:p>
    <w:p w14:paraId="4307270D" w14:textId="768D26D2" w:rsidR="00112A86" w:rsidRPr="00664095" w:rsidRDefault="00112A86" w:rsidP="00112A86">
      <w:pPr>
        <w:pStyle w:val="Lijstalinea"/>
        <w:ind w:left="1800"/>
        <w:rPr>
          <w:rFonts w:cs="Menlo Regular"/>
          <w:lang w:val="en-US"/>
        </w:rPr>
      </w:pPr>
      <w:r w:rsidRPr="00664095">
        <w:rPr>
          <w:rFonts w:cs="Menlo Regular"/>
          <w:lang w:val="en-US"/>
        </w:rPr>
        <w:t>Arjan/Jeroen</w:t>
      </w:r>
    </w:p>
    <w:p w14:paraId="5A5DE15D" w14:textId="77777777" w:rsidR="00A048DD" w:rsidRDefault="00A048DD" w:rsidP="00A048DD">
      <w:pPr>
        <w:pStyle w:val="Lijstalinea"/>
        <w:numPr>
          <w:ilvl w:val="0"/>
          <w:numId w:val="7"/>
        </w:numPr>
      </w:pPr>
      <w:r>
        <w:t>Artificial Intelligence (AI)</w:t>
      </w:r>
    </w:p>
    <w:p w14:paraId="5E9B83ED" w14:textId="76BD6538" w:rsidR="00A048DD" w:rsidRPr="00112A86" w:rsidRDefault="00A048DD" w:rsidP="00A048DD">
      <w:pPr>
        <w:pStyle w:val="Lijstalinea"/>
        <w:numPr>
          <w:ilvl w:val="1"/>
          <w:numId w:val="7"/>
        </w:numPr>
      </w:pPr>
      <w:r>
        <w:t>Pathfindig using NavMesh</w:t>
      </w:r>
      <w:r w:rsidR="00F25B81">
        <w:t xml:space="preserve"> </w:t>
      </w:r>
      <w:r w:rsidR="00F25B81">
        <w:rPr>
          <w:rFonts w:ascii="Menlo Regular" w:hAnsi="Menlo Regular" w:cs="Menlo Regular"/>
          <w:sz w:val="26"/>
          <w:szCs w:val="26"/>
          <w:lang w:val="en-US"/>
        </w:rPr>
        <w:t>★</w:t>
      </w:r>
    </w:p>
    <w:p w14:paraId="20173B67" w14:textId="047593DC" w:rsidR="00112A86" w:rsidRPr="00664095" w:rsidRDefault="00112A86" w:rsidP="00112A86">
      <w:pPr>
        <w:pStyle w:val="Lijstalinea"/>
        <w:ind w:left="1800"/>
        <w:rPr>
          <w:rFonts w:cs="Menlo Regular"/>
          <w:lang w:val="en-US"/>
        </w:rPr>
      </w:pPr>
      <w:r w:rsidRPr="00664095">
        <w:rPr>
          <w:rFonts w:cs="Menlo Regular"/>
          <w:lang w:val="en-US"/>
        </w:rPr>
        <w:t>Baken van een route</w:t>
      </w:r>
    </w:p>
    <w:p w14:paraId="364EB4A9" w14:textId="5F3C7698" w:rsidR="00112A86" w:rsidRPr="00664095" w:rsidRDefault="00112A86" w:rsidP="00112A86">
      <w:pPr>
        <w:pStyle w:val="Lijstalinea"/>
        <w:ind w:left="1800"/>
      </w:pPr>
      <w:r w:rsidRPr="00664095">
        <w:rPr>
          <w:rFonts w:cs="Menlo Regular"/>
          <w:lang w:val="en-US"/>
        </w:rPr>
        <w:t>Damien/Pieter</w:t>
      </w:r>
    </w:p>
    <w:p w14:paraId="0F20FE75" w14:textId="5AE0F9D2" w:rsidR="00A048DD" w:rsidRPr="00112A86" w:rsidRDefault="00A048DD" w:rsidP="00A048DD">
      <w:pPr>
        <w:pStyle w:val="Lijstalinea"/>
        <w:numPr>
          <w:ilvl w:val="1"/>
          <w:numId w:val="7"/>
        </w:numPr>
      </w:pPr>
      <w:r>
        <w:t>Pathfinding using own algorithm</w:t>
      </w:r>
      <w:r w:rsidR="00F25B81">
        <w:t xml:space="preserve"> </w:t>
      </w:r>
      <w:r w:rsidR="00F25B81">
        <w:rPr>
          <w:rFonts w:ascii="Menlo Regular" w:hAnsi="Menlo Regular" w:cs="Menlo Regular"/>
          <w:sz w:val="26"/>
          <w:szCs w:val="26"/>
          <w:lang w:val="en-US"/>
        </w:rPr>
        <w:t>★★</w:t>
      </w:r>
      <w:r w:rsidR="00ED15A8">
        <w:rPr>
          <w:rFonts w:ascii="Menlo Regular" w:hAnsi="Menlo Regular" w:cs="Menlo Regular"/>
          <w:sz w:val="26"/>
          <w:szCs w:val="26"/>
          <w:lang w:val="en-US"/>
        </w:rPr>
        <w:t>★</w:t>
      </w:r>
    </w:p>
    <w:p w14:paraId="2D9E9F47" w14:textId="7C8B3FA2" w:rsidR="00112A86" w:rsidRPr="00664095" w:rsidRDefault="00112A86" w:rsidP="00112A86">
      <w:pPr>
        <w:pStyle w:val="Lijstalinea"/>
        <w:ind w:left="1800"/>
        <w:rPr>
          <w:rFonts w:cs="Menlo Regular"/>
          <w:lang w:val="en-US"/>
        </w:rPr>
      </w:pPr>
      <w:r w:rsidRPr="00664095">
        <w:rPr>
          <w:rFonts w:cs="Menlo Regular"/>
          <w:lang w:val="en-US"/>
        </w:rPr>
        <w:t>Pad vinden terwijl de maze verandert in runtime</w:t>
      </w:r>
    </w:p>
    <w:p w14:paraId="39513C83" w14:textId="05152616" w:rsidR="00112A86" w:rsidRPr="00664095" w:rsidRDefault="00112A86" w:rsidP="00112A86">
      <w:pPr>
        <w:pStyle w:val="Lijstalinea"/>
        <w:ind w:left="1800"/>
      </w:pPr>
      <w:r w:rsidRPr="00664095">
        <w:rPr>
          <w:rFonts w:cs="Menlo Regular"/>
          <w:lang w:val="en-US"/>
        </w:rPr>
        <w:t>Pieter</w:t>
      </w:r>
    </w:p>
    <w:p w14:paraId="7FCE7C6E" w14:textId="4D0ACB86" w:rsidR="00A048DD" w:rsidRPr="00112A86" w:rsidRDefault="00A048DD" w:rsidP="00A048DD">
      <w:pPr>
        <w:pStyle w:val="Lijstalinea"/>
        <w:numPr>
          <w:ilvl w:val="1"/>
          <w:numId w:val="7"/>
        </w:numPr>
      </w:pPr>
      <w:r>
        <w:t>Some “consciousness” in enemies of the level</w:t>
      </w:r>
      <w:r w:rsidR="00F25B81">
        <w:t xml:space="preserve"> </w:t>
      </w:r>
      <w:r w:rsidR="00F25B81">
        <w:rPr>
          <w:rFonts w:ascii="Menlo Regular" w:hAnsi="Menlo Regular" w:cs="Menlo Regular"/>
          <w:sz w:val="26"/>
          <w:szCs w:val="26"/>
          <w:lang w:val="en-US"/>
        </w:rPr>
        <w:t>★★</w:t>
      </w:r>
    </w:p>
    <w:p w14:paraId="2F88956D" w14:textId="4B28A81F" w:rsidR="00A048DD" w:rsidRPr="00112A86" w:rsidRDefault="00A048DD" w:rsidP="00A048DD">
      <w:pPr>
        <w:pStyle w:val="Lijstalinea"/>
        <w:numPr>
          <w:ilvl w:val="1"/>
          <w:numId w:val="7"/>
        </w:numPr>
      </w:pPr>
      <w:r>
        <w:lastRenderedPageBreak/>
        <w:t>Use genetic algorithm</w:t>
      </w:r>
      <w:r w:rsidR="00F25B81">
        <w:t xml:space="preserve"> </w:t>
      </w:r>
      <w:r w:rsidR="00ED15A8">
        <w:rPr>
          <w:rFonts w:ascii="Menlo Regular" w:hAnsi="Menlo Regular" w:cs="Menlo Regular"/>
          <w:sz w:val="26"/>
          <w:szCs w:val="26"/>
          <w:lang w:val="en-US"/>
        </w:rPr>
        <w:t>★★</w:t>
      </w:r>
    </w:p>
    <w:p w14:paraId="25D94E0A" w14:textId="42974A76" w:rsidR="00A048DD" w:rsidRPr="00112A86" w:rsidRDefault="00A048DD" w:rsidP="00A048DD">
      <w:pPr>
        <w:pStyle w:val="Lijstalinea"/>
        <w:numPr>
          <w:ilvl w:val="1"/>
          <w:numId w:val="7"/>
        </w:numPr>
      </w:pPr>
      <w:r>
        <w:t>Enemies that learn</w:t>
      </w:r>
      <w:r w:rsidR="00F25B81">
        <w:t xml:space="preserve"> </w:t>
      </w:r>
      <w:r w:rsidR="00F25B81">
        <w:rPr>
          <w:rFonts w:ascii="Menlo Regular" w:hAnsi="Menlo Regular" w:cs="Menlo Regular"/>
          <w:sz w:val="26"/>
          <w:szCs w:val="26"/>
          <w:lang w:val="en-US"/>
        </w:rPr>
        <w:t>★★</w:t>
      </w:r>
    </w:p>
    <w:p w14:paraId="602715C5" w14:textId="77777777" w:rsidR="00112A86" w:rsidRPr="00664095" w:rsidRDefault="00112A86" w:rsidP="00112A86">
      <w:pPr>
        <w:ind w:left="1800"/>
        <w:rPr>
          <w:rFonts w:cs="Menlo Regular"/>
          <w:lang w:val="en-US"/>
        </w:rPr>
      </w:pPr>
      <w:r w:rsidRPr="00664095">
        <w:rPr>
          <w:rFonts w:cs="Menlo Regular"/>
          <w:lang w:val="en-US"/>
        </w:rPr>
        <w:t>Levensduur van nachtmerries geeft aantal nachtmerries voor volgende spawn</w:t>
      </w:r>
    </w:p>
    <w:p w14:paraId="434F7B4B" w14:textId="151D7FAF" w:rsidR="00112A86" w:rsidRPr="00664095" w:rsidRDefault="00112A86" w:rsidP="00112A86">
      <w:pPr>
        <w:ind w:left="1800"/>
      </w:pPr>
      <w:r w:rsidRPr="00664095">
        <w:rPr>
          <w:rFonts w:cs="Menlo Regular"/>
          <w:lang w:val="en-US"/>
        </w:rPr>
        <w:t>Pieter</w:t>
      </w:r>
    </w:p>
    <w:p w14:paraId="1C93AE80" w14:textId="588463DD" w:rsidR="00A048DD" w:rsidRPr="00112A86" w:rsidRDefault="00A048DD" w:rsidP="00A048DD">
      <w:pPr>
        <w:pStyle w:val="Lijstalinea"/>
        <w:numPr>
          <w:ilvl w:val="1"/>
          <w:numId w:val="7"/>
        </w:numPr>
      </w:pPr>
      <w:r>
        <w:t>Enemy you always lose from</w:t>
      </w:r>
      <w:r w:rsidR="00F25B81">
        <w:t xml:space="preserve"> </w:t>
      </w:r>
      <w:r w:rsidR="00F25B81">
        <w:rPr>
          <w:rFonts w:ascii="Menlo Regular" w:hAnsi="Menlo Regular" w:cs="Menlo Regular"/>
          <w:sz w:val="26"/>
          <w:szCs w:val="26"/>
          <w:lang w:val="en-US"/>
        </w:rPr>
        <w:t xml:space="preserve">★★ </w:t>
      </w:r>
      <w:r w:rsidR="00F25B81" w:rsidRPr="00F25B81">
        <w:rPr>
          <w:rFonts w:cs="Menlo Regular"/>
          <w:lang w:val="en-US"/>
        </w:rPr>
        <w:t>konami</w:t>
      </w:r>
    </w:p>
    <w:p w14:paraId="27B812C0" w14:textId="25CCA426" w:rsidR="00112A86" w:rsidRDefault="00112A86" w:rsidP="00112A86">
      <w:pPr>
        <w:pStyle w:val="Lijstalinea"/>
        <w:ind w:left="1800"/>
      </w:pPr>
      <w:r>
        <w:t>Super span teveel nachtmerries met evt implementatie van konami</w:t>
      </w:r>
    </w:p>
    <w:p w14:paraId="5BB40FBD" w14:textId="36C1FB28" w:rsidR="00112A86" w:rsidRDefault="00112A86" w:rsidP="00112A86">
      <w:pPr>
        <w:pStyle w:val="Lijstalinea"/>
        <w:ind w:left="1800"/>
      </w:pPr>
      <w:r>
        <w:t>Jeroen/Damien</w:t>
      </w:r>
    </w:p>
    <w:p w14:paraId="689A284F" w14:textId="77777777" w:rsidR="00A048DD" w:rsidRDefault="00A048DD" w:rsidP="00A048DD">
      <w:pPr>
        <w:pStyle w:val="Lijstalinea"/>
        <w:numPr>
          <w:ilvl w:val="0"/>
          <w:numId w:val="7"/>
        </w:numPr>
      </w:pPr>
      <w:r>
        <w:t>Web &amp; Databases (WD)</w:t>
      </w:r>
    </w:p>
    <w:p w14:paraId="7D09474C" w14:textId="66F563B6" w:rsidR="00A048DD" w:rsidRDefault="00A048DD" w:rsidP="00A048DD">
      <w:pPr>
        <w:pStyle w:val="Lijstalinea"/>
        <w:numPr>
          <w:ilvl w:val="1"/>
          <w:numId w:val="7"/>
        </w:numPr>
      </w:pPr>
      <w:r>
        <w:t>Collect playthrough data</w:t>
      </w:r>
      <w:r w:rsidR="00F25B81">
        <w:t xml:space="preserve"> </w:t>
      </w:r>
      <w:r w:rsidR="00F25B81">
        <w:rPr>
          <w:rFonts w:ascii="Menlo Regular" w:hAnsi="Menlo Regular" w:cs="Menlo Regular"/>
          <w:sz w:val="26"/>
          <w:szCs w:val="26"/>
          <w:lang w:val="en-US"/>
        </w:rPr>
        <w:t>★★</w:t>
      </w:r>
    </w:p>
    <w:p w14:paraId="68011E53" w14:textId="7C1A38DF" w:rsidR="00A048DD" w:rsidRDefault="00A048DD" w:rsidP="00A048DD">
      <w:pPr>
        <w:pStyle w:val="Lijstalinea"/>
        <w:numPr>
          <w:ilvl w:val="1"/>
          <w:numId w:val="7"/>
        </w:numPr>
      </w:pPr>
      <w:r>
        <w:t>Store data on web server</w:t>
      </w:r>
      <w:r w:rsidR="00F25B81">
        <w:t xml:space="preserve"> </w:t>
      </w:r>
      <w:r w:rsidR="00F25B81">
        <w:rPr>
          <w:rFonts w:ascii="Menlo Regular" w:hAnsi="Menlo Regular" w:cs="Menlo Regular"/>
          <w:sz w:val="26"/>
          <w:szCs w:val="26"/>
          <w:lang w:val="en-US"/>
        </w:rPr>
        <w:t>★★</w:t>
      </w:r>
    </w:p>
    <w:p w14:paraId="0DF54FC4" w14:textId="76977F90" w:rsidR="00A048DD" w:rsidRDefault="00A048DD" w:rsidP="00A048DD">
      <w:pPr>
        <w:pStyle w:val="Lijstalinea"/>
        <w:numPr>
          <w:ilvl w:val="1"/>
          <w:numId w:val="7"/>
        </w:numPr>
      </w:pPr>
      <w:r>
        <w:t>Visualize data on web server</w:t>
      </w:r>
      <w:r w:rsidR="00F25B81">
        <w:t xml:space="preserve"> </w:t>
      </w:r>
      <w:r w:rsidR="00F25B81">
        <w:rPr>
          <w:rFonts w:ascii="Menlo Regular" w:hAnsi="Menlo Regular" w:cs="Menlo Regular"/>
          <w:sz w:val="26"/>
          <w:szCs w:val="26"/>
          <w:lang w:val="en-US"/>
        </w:rPr>
        <w:t>★★</w:t>
      </w:r>
    </w:p>
    <w:p w14:paraId="1701BE1D" w14:textId="073095B2" w:rsidR="00A048DD" w:rsidRDefault="00A048DD" w:rsidP="00A048DD">
      <w:pPr>
        <w:pStyle w:val="Lijstalinea"/>
        <w:numPr>
          <w:ilvl w:val="1"/>
          <w:numId w:val="7"/>
        </w:numPr>
      </w:pPr>
      <w:r>
        <w:t>Collect and show highscores from web server</w:t>
      </w:r>
      <w:r w:rsidR="00F25B81">
        <w:t xml:space="preserve"> </w:t>
      </w:r>
      <w:r w:rsidR="00F25B81">
        <w:rPr>
          <w:rFonts w:ascii="Menlo Regular" w:hAnsi="Menlo Regular" w:cs="Menlo Regular"/>
          <w:sz w:val="26"/>
          <w:szCs w:val="26"/>
          <w:lang w:val="en-US"/>
        </w:rPr>
        <w:t>★★</w:t>
      </w:r>
    </w:p>
    <w:p w14:paraId="38E722F2" w14:textId="7C75EE63" w:rsidR="00A048DD" w:rsidRDefault="00A048DD" w:rsidP="00A048DD">
      <w:pPr>
        <w:pStyle w:val="Lijstalinea"/>
        <w:numPr>
          <w:ilvl w:val="1"/>
          <w:numId w:val="7"/>
        </w:numPr>
      </w:pPr>
      <w:r>
        <w:t>Online gamer accounts with avatars</w:t>
      </w:r>
      <w:r w:rsidR="00F25B81">
        <w:t xml:space="preserve"> </w:t>
      </w:r>
      <w:r w:rsidR="00F25B81">
        <w:rPr>
          <w:rFonts w:ascii="Menlo Regular" w:hAnsi="Menlo Regular" w:cs="Menlo Regular"/>
          <w:sz w:val="26"/>
          <w:szCs w:val="26"/>
          <w:lang w:val="en-US"/>
        </w:rPr>
        <w:t>★</w:t>
      </w:r>
    </w:p>
    <w:p w14:paraId="16347189" w14:textId="71EE579B" w:rsidR="00A048DD" w:rsidRPr="00112A86" w:rsidRDefault="00A048DD" w:rsidP="00A048DD">
      <w:pPr>
        <w:pStyle w:val="Lijstalinea"/>
        <w:numPr>
          <w:ilvl w:val="1"/>
          <w:numId w:val="7"/>
        </w:numPr>
      </w:pPr>
      <w:r>
        <w:t>Save and share game states with others through social media</w:t>
      </w:r>
      <w:r w:rsidR="00F25B81">
        <w:t xml:space="preserve"> </w:t>
      </w:r>
      <w:r w:rsidR="00F25B81">
        <w:rPr>
          <w:rFonts w:ascii="Menlo Regular" w:hAnsi="Menlo Regular" w:cs="Menlo Regular"/>
          <w:sz w:val="26"/>
          <w:szCs w:val="26"/>
          <w:lang w:val="en-US"/>
        </w:rPr>
        <w:t>★</w:t>
      </w:r>
    </w:p>
    <w:p w14:paraId="4ACCED98" w14:textId="32C3C5AC" w:rsidR="00112A86" w:rsidRPr="00664095" w:rsidRDefault="00112A86" w:rsidP="00112A86">
      <w:pPr>
        <w:pStyle w:val="Lijstalinea"/>
        <w:ind w:left="1800"/>
      </w:pPr>
      <w:r w:rsidRPr="00664095">
        <w:rPr>
          <w:rFonts w:cs="Menlo Regular"/>
          <w:lang w:val="en-US"/>
        </w:rPr>
        <w:t xml:space="preserve">Nog niet bepaald </w:t>
      </w:r>
    </w:p>
    <w:p w14:paraId="74F46384" w14:textId="77777777" w:rsidR="00A048DD" w:rsidRDefault="00A048DD" w:rsidP="00A048DD">
      <w:pPr>
        <w:pStyle w:val="Lijstalinea"/>
        <w:numPr>
          <w:ilvl w:val="0"/>
          <w:numId w:val="7"/>
        </w:numPr>
      </w:pPr>
      <w:r>
        <w:t>Programming (PR)</w:t>
      </w:r>
    </w:p>
    <w:p w14:paraId="5E9ABB7B" w14:textId="39DF5507" w:rsidR="00A048DD" w:rsidRPr="00112A86" w:rsidRDefault="00A048DD" w:rsidP="00A048DD">
      <w:pPr>
        <w:pStyle w:val="Lijstalinea"/>
        <w:numPr>
          <w:ilvl w:val="1"/>
          <w:numId w:val="7"/>
        </w:numPr>
      </w:pPr>
      <w:r>
        <w:t>Game Mechanics</w:t>
      </w:r>
      <w:r w:rsidR="00F25B81">
        <w:t xml:space="preserve"> </w:t>
      </w:r>
      <w:r w:rsidR="00F25B81">
        <w:rPr>
          <w:rFonts w:ascii="Menlo Regular" w:hAnsi="Menlo Regular" w:cs="Menlo Regular"/>
          <w:sz w:val="26"/>
          <w:szCs w:val="26"/>
          <w:lang w:val="en-US"/>
        </w:rPr>
        <w:t>★★★★</w:t>
      </w:r>
    </w:p>
    <w:p w14:paraId="1B832F14" w14:textId="3387E0B2" w:rsidR="00112A86" w:rsidRPr="00664095" w:rsidRDefault="00112A86" w:rsidP="00112A86">
      <w:pPr>
        <w:pStyle w:val="Lijstalinea"/>
        <w:ind w:left="1800"/>
        <w:rPr>
          <w:rFonts w:cs="Menlo Regular"/>
          <w:lang w:val="en-US"/>
        </w:rPr>
      </w:pPr>
      <w:r w:rsidRPr="00664095">
        <w:rPr>
          <w:rFonts w:cs="Menlo Regular"/>
          <w:lang w:val="en-US"/>
        </w:rPr>
        <w:t>Afschieten/oppakken/neerzetten/blokkades vermijden/</w:t>
      </w:r>
      <w:r w:rsidR="00664095" w:rsidRPr="00664095">
        <w:rPr>
          <w:rFonts w:cs="Menlo Regular"/>
          <w:lang w:val="en-US"/>
        </w:rPr>
        <w:t>Blokken afbreken</w:t>
      </w:r>
    </w:p>
    <w:p w14:paraId="6685BBF0" w14:textId="4B403C95" w:rsidR="00664095" w:rsidRPr="00664095" w:rsidRDefault="00664095" w:rsidP="00112A86">
      <w:pPr>
        <w:pStyle w:val="Lijstalinea"/>
        <w:ind w:left="1800"/>
      </w:pPr>
      <w:r w:rsidRPr="00664095">
        <w:rPr>
          <w:rFonts w:cs="Menlo Regular"/>
          <w:lang w:val="en-US"/>
        </w:rPr>
        <w:t>Damien/Jeroen</w:t>
      </w:r>
    </w:p>
    <w:p w14:paraId="7F0A4980" w14:textId="088F41AA" w:rsidR="00A048DD" w:rsidRPr="00664095" w:rsidRDefault="00A048DD" w:rsidP="00A048DD">
      <w:pPr>
        <w:pStyle w:val="Lijstalinea"/>
        <w:numPr>
          <w:ilvl w:val="1"/>
          <w:numId w:val="7"/>
        </w:numPr>
      </w:pPr>
      <w:r>
        <w:t>Game loop</w:t>
      </w:r>
      <w:r w:rsidR="00F25B81">
        <w:rPr>
          <w:rFonts w:ascii="Menlo Regular" w:hAnsi="Menlo Regular" w:cs="Menlo Regular"/>
          <w:sz w:val="26"/>
          <w:szCs w:val="26"/>
          <w:lang w:val="en-US"/>
        </w:rPr>
        <w:t xml:space="preserve"> ★★</w:t>
      </w:r>
    </w:p>
    <w:p w14:paraId="7A610C79" w14:textId="53681F79" w:rsidR="00664095" w:rsidRPr="00664095" w:rsidRDefault="00664095" w:rsidP="00664095">
      <w:pPr>
        <w:pStyle w:val="Lijstalinea"/>
        <w:ind w:left="1800"/>
        <w:rPr>
          <w:rFonts w:cs="Menlo Regular"/>
          <w:lang w:val="en-US"/>
        </w:rPr>
      </w:pPr>
      <w:r w:rsidRPr="00664095">
        <w:rPr>
          <w:rFonts w:cs="Menlo Regular"/>
          <w:lang w:val="en-US"/>
        </w:rPr>
        <w:t>Versnellen van spel en vertragen wanneer teddy dood gaat</w:t>
      </w:r>
    </w:p>
    <w:p w14:paraId="3C54D5B3" w14:textId="04E7ACDF" w:rsidR="00664095" w:rsidRPr="00664095" w:rsidRDefault="00664095" w:rsidP="00664095">
      <w:pPr>
        <w:pStyle w:val="Lijstalinea"/>
        <w:ind w:left="1800"/>
      </w:pPr>
      <w:r w:rsidRPr="00664095">
        <w:rPr>
          <w:rFonts w:cs="Menlo Regular"/>
          <w:lang w:val="en-US"/>
        </w:rPr>
        <w:t>Damien</w:t>
      </w:r>
    </w:p>
    <w:p w14:paraId="0257537C" w14:textId="5E6EA246" w:rsidR="00A048DD" w:rsidRPr="00664095" w:rsidRDefault="00A048DD" w:rsidP="00A048DD">
      <w:pPr>
        <w:pStyle w:val="Lijstalinea"/>
        <w:numPr>
          <w:ilvl w:val="1"/>
          <w:numId w:val="7"/>
        </w:numPr>
      </w:pPr>
      <w:r>
        <w:t>Physics</w:t>
      </w:r>
      <w:r w:rsidR="00F25B81">
        <w:t xml:space="preserve"> </w:t>
      </w:r>
      <w:r w:rsidR="00F25B81">
        <w:rPr>
          <w:rFonts w:ascii="Menlo Regular" w:hAnsi="Menlo Regular" w:cs="Menlo Regular"/>
          <w:sz w:val="26"/>
          <w:szCs w:val="26"/>
          <w:lang w:val="en-US"/>
        </w:rPr>
        <w:t>★★★★</w:t>
      </w:r>
    </w:p>
    <w:p w14:paraId="46DFA3B4" w14:textId="47180173" w:rsidR="00664095" w:rsidRDefault="00664095" w:rsidP="00664095">
      <w:pPr>
        <w:ind w:left="1800"/>
      </w:pPr>
      <w:r>
        <w:t xml:space="preserve">Gebruik van rigidbody specifiek voor een object </w:t>
      </w:r>
    </w:p>
    <w:p w14:paraId="7EFC8233" w14:textId="30511639" w:rsidR="00664095" w:rsidRDefault="00664095" w:rsidP="00664095">
      <w:pPr>
        <w:ind w:left="1800"/>
      </w:pPr>
      <w:r>
        <w:t>Nachtmerries niet spontaan verdwijnen bij contact met een obstakel</w:t>
      </w:r>
    </w:p>
    <w:p w14:paraId="1087443A" w14:textId="568D5C2F" w:rsidR="00664095" w:rsidRDefault="00664095" w:rsidP="00664095">
      <w:pPr>
        <w:ind w:left="1800"/>
      </w:pPr>
      <w:r>
        <w:t>Teddy kan op blokjes springen en er niet van afvallen</w:t>
      </w:r>
    </w:p>
    <w:p w14:paraId="31CE688B" w14:textId="0816600D" w:rsidR="00664095" w:rsidRDefault="00664095" w:rsidP="00664095">
      <w:pPr>
        <w:ind w:left="1800"/>
      </w:pPr>
      <w:r>
        <w:t>Pieter/Jeroen</w:t>
      </w:r>
    </w:p>
    <w:p w14:paraId="7C1C11E0" w14:textId="77777777" w:rsidR="00C50355" w:rsidRDefault="00C50355" w:rsidP="00C50355"/>
    <w:p w14:paraId="24B700F3" w14:textId="77777777" w:rsidR="000E289D" w:rsidRDefault="000E289D" w:rsidP="000E289D">
      <w:r w:rsidRPr="004133DE">
        <w:rPr>
          <w:rStyle w:val="Kop2Teken"/>
        </w:rPr>
        <w:t>Student names, e-mails and role</w:t>
      </w:r>
      <w:r w:rsidRPr="000E289D">
        <w:rPr>
          <w:rStyle w:val="Kop2Teken"/>
        </w:rPr>
        <w:br/>
      </w:r>
    </w:p>
    <w:p w14:paraId="5BE6CA7D" w14:textId="38940BB5" w:rsidR="00C50355" w:rsidRDefault="00C50355" w:rsidP="000E289D">
      <w:pPr>
        <w:ind w:firstLine="708"/>
      </w:pPr>
      <w:r>
        <w:t>Esmeralda Tomasoa</w:t>
      </w:r>
      <w:r w:rsidR="000E289D">
        <w:tab/>
      </w:r>
      <w:r w:rsidR="000E289D">
        <w:tab/>
      </w:r>
      <w:r w:rsidR="00F25B81">
        <w:t>esmeraldatomasoa@gmail.com</w:t>
      </w:r>
      <w:r>
        <w:tab/>
      </w:r>
      <w:r w:rsidR="006753E2">
        <w:t>Lead Artist</w:t>
      </w:r>
    </w:p>
    <w:p w14:paraId="3FF31106" w14:textId="14819E69" w:rsidR="00A048DD" w:rsidRDefault="00C50355" w:rsidP="000E289D">
      <w:pPr>
        <w:pStyle w:val="Lijstalinea"/>
        <w:ind w:left="708"/>
      </w:pPr>
      <w:r>
        <w:t xml:space="preserve">Damien Crielaard </w:t>
      </w:r>
      <w:r>
        <w:tab/>
      </w:r>
      <w:r w:rsidR="000E289D">
        <w:tab/>
      </w:r>
      <w:r w:rsidR="00F25B81">
        <w:t>damiencrielaard@gmail.com</w:t>
      </w:r>
      <w:r>
        <w:tab/>
      </w:r>
      <w:r w:rsidR="006753E2">
        <w:t>Game Designer</w:t>
      </w:r>
    </w:p>
    <w:p w14:paraId="6AE0F76E" w14:textId="115EF845" w:rsidR="00C50355" w:rsidRDefault="00C50355" w:rsidP="000E289D">
      <w:pPr>
        <w:pStyle w:val="Lijstalinea"/>
        <w:ind w:left="708"/>
      </w:pPr>
      <w:r>
        <w:t>Pieter Kools</w:t>
      </w:r>
      <w:r>
        <w:tab/>
      </w:r>
      <w:r>
        <w:tab/>
      </w:r>
      <w:r w:rsidR="000E289D">
        <w:tab/>
      </w:r>
      <w:r w:rsidR="00F25B81" w:rsidRPr="00F25B81">
        <w:t>pieko@ziggo.nl</w:t>
      </w:r>
      <w:r w:rsidR="00F25B81">
        <w:tab/>
      </w:r>
      <w:r w:rsidR="00F25B81">
        <w:tab/>
      </w:r>
      <w:r>
        <w:tab/>
      </w:r>
      <w:r w:rsidR="006753E2">
        <w:t>Lead Programmer</w:t>
      </w:r>
    </w:p>
    <w:p w14:paraId="53813883" w14:textId="626AC7D7" w:rsidR="00C50355" w:rsidRDefault="000E289D" w:rsidP="00F25B81">
      <w:pPr>
        <w:pStyle w:val="Lijstalinea"/>
        <w:ind w:left="708"/>
      </w:pPr>
      <w:r>
        <w:t>Jeroen Methorst</w:t>
      </w:r>
      <w:r>
        <w:tab/>
      </w:r>
      <w:r>
        <w:tab/>
      </w:r>
      <w:r w:rsidR="00F25B81">
        <w:t>jeroen.methorst@gmail.com</w:t>
      </w:r>
      <w:r w:rsidR="00C50355">
        <w:tab/>
      </w:r>
      <w:r w:rsidR="006753E2">
        <w:t xml:space="preserve">Game Designer / </w:t>
      </w:r>
      <w:r w:rsidR="00F25B81">
        <w:tab/>
      </w:r>
      <w:r w:rsidR="00F25B81">
        <w:tab/>
      </w:r>
      <w:r w:rsidR="00F25B81">
        <w:tab/>
      </w:r>
      <w:r w:rsidR="00F25B81">
        <w:tab/>
      </w:r>
      <w:r w:rsidR="00F25B81">
        <w:tab/>
      </w:r>
      <w:r w:rsidR="00F25B81">
        <w:tab/>
      </w:r>
      <w:r w:rsidR="00F25B81">
        <w:tab/>
      </w:r>
      <w:r w:rsidR="00F25B81">
        <w:tab/>
      </w:r>
      <w:r w:rsidR="00F25B81">
        <w:tab/>
      </w:r>
      <w:r w:rsidR="00F25B81">
        <w:tab/>
      </w:r>
      <w:r w:rsidR="006753E2">
        <w:t>Ass. Lead Programmer</w:t>
      </w:r>
    </w:p>
    <w:p w14:paraId="1F61D5AE" w14:textId="3BCA73B3" w:rsidR="00C50355" w:rsidRDefault="00C50355" w:rsidP="000E289D">
      <w:pPr>
        <w:pStyle w:val="Lijstalinea"/>
        <w:ind w:left="708"/>
      </w:pPr>
      <w:r>
        <w:t>Arjan van Ramshorst</w:t>
      </w:r>
      <w:r w:rsidR="000E289D">
        <w:tab/>
      </w:r>
      <w:r w:rsidR="00F25B81">
        <w:t>abvanramshorst@gmail.com</w:t>
      </w:r>
      <w:r>
        <w:tab/>
      </w:r>
      <w:r w:rsidR="006753E2">
        <w:t>World Builder</w:t>
      </w:r>
    </w:p>
    <w:p w14:paraId="074F30C2" w14:textId="7063C595" w:rsidR="00C50355" w:rsidRDefault="00C50355" w:rsidP="00F25B81">
      <w:pPr>
        <w:pStyle w:val="Lijstalinea"/>
        <w:ind w:left="2124" w:hanging="1416"/>
      </w:pPr>
      <w:r>
        <w:t>Abdullah Tezcan</w:t>
      </w:r>
      <w:r>
        <w:tab/>
      </w:r>
      <w:r>
        <w:tab/>
      </w:r>
      <w:r w:rsidR="00F25B81" w:rsidRPr="00F25B81">
        <w:t>a.tezcan88@gmail.com</w:t>
      </w:r>
      <w:r w:rsidR="00F25B81">
        <w:tab/>
      </w:r>
      <w:r w:rsidR="00F25B81">
        <w:tab/>
      </w:r>
      <w:r w:rsidR="006753E2">
        <w:t xml:space="preserve">Producer / </w:t>
      </w:r>
      <w:r w:rsidR="00F25B81">
        <w:br/>
      </w:r>
      <w:r w:rsidR="00F25B81">
        <w:tab/>
      </w:r>
      <w:r w:rsidR="00F25B81">
        <w:tab/>
      </w:r>
      <w:r w:rsidR="00F25B81">
        <w:tab/>
      </w:r>
      <w:r w:rsidR="00F25B81">
        <w:tab/>
      </w:r>
      <w:r w:rsidR="00F25B81">
        <w:tab/>
      </w:r>
      <w:r w:rsidR="00F25B81">
        <w:tab/>
      </w:r>
      <w:r w:rsidR="00F25B81">
        <w:tab/>
      </w:r>
      <w:r w:rsidR="006753E2">
        <w:t xml:space="preserve">Ass. Lead Artist </w:t>
      </w:r>
    </w:p>
    <w:p w14:paraId="232D557B" w14:textId="77777777" w:rsidR="00E61F45" w:rsidRDefault="00E61F45" w:rsidP="00E61F45">
      <w:pPr>
        <w:pStyle w:val="Lijstalinea"/>
        <w:ind w:left="360"/>
      </w:pPr>
    </w:p>
    <w:p w14:paraId="332FED56" w14:textId="77777777" w:rsidR="00664095" w:rsidRDefault="00664095" w:rsidP="00E61F45">
      <w:pPr>
        <w:pStyle w:val="Lijstalinea"/>
        <w:ind w:left="360"/>
      </w:pPr>
    </w:p>
    <w:p w14:paraId="50B0C453" w14:textId="77777777" w:rsidR="00664095" w:rsidRDefault="00664095" w:rsidP="00E61F45">
      <w:pPr>
        <w:pStyle w:val="Lijstalinea"/>
        <w:ind w:left="360"/>
      </w:pPr>
      <w:bookmarkStart w:id="0" w:name="_GoBack"/>
      <w:bookmarkEnd w:id="0"/>
    </w:p>
    <w:p w14:paraId="2B757C10" w14:textId="482EBCF1" w:rsidR="000E289D" w:rsidRDefault="000E289D" w:rsidP="000E289D">
      <w:pPr>
        <w:pStyle w:val="Kop2"/>
      </w:pPr>
      <w:r>
        <w:t>Rough timeline</w:t>
      </w:r>
    </w:p>
    <w:p w14:paraId="379EE886" w14:textId="77777777" w:rsidR="000E289D" w:rsidRPr="000E289D" w:rsidRDefault="000E289D" w:rsidP="000E289D"/>
    <w:tbl>
      <w:tblPr>
        <w:tblStyle w:val="Tabelraster"/>
        <w:tblW w:w="0" w:type="auto"/>
        <w:tblLook w:val="04A0" w:firstRow="1" w:lastRow="0" w:firstColumn="1" w:lastColumn="0" w:noHBand="0" w:noVBand="1"/>
      </w:tblPr>
      <w:tblGrid>
        <w:gridCol w:w="4773"/>
        <w:gridCol w:w="4773"/>
      </w:tblGrid>
      <w:tr w:rsidR="00935206" w14:paraId="5D944EA0" w14:textId="77777777" w:rsidTr="00935206">
        <w:tc>
          <w:tcPr>
            <w:tcW w:w="4773" w:type="dxa"/>
          </w:tcPr>
          <w:p w14:paraId="22063A57" w14:textId="442C1371" w:rsidR="00935206" w:rsidRDefault="00E61F45" w:rsidP="00C50355">
            <w:r>
              <w:t>Week 1 (10 nov – 16 nov)</w:t>
            </w:r>
          </w:p>
        </w:tc>
        <w:tc>
          <w:tcPr>
            <w:tcW w:w="4773" w:type="dxa"/>
          </w:tcPr>
          <w:p w14:paraId="279804A5" w14:textId="6701DD7F" w:rsidR="000B23AA" w:rsidRPr="000B23AA" w:rsidRDefault="000B23AA" w:rsidP="00AA5156">
            <w:r>
              <w:rPr>
                <w:b/>
              </w:rPr>
              <w:t>Brainstorm, Prototype</w:t>
            </w:r>
          </w:p>
          <w:p w14:paraId="0DF6F8CC" w14:textId="77777777" w:rsidR="000B23AA" w:rsidRDefault="000B23AA" w:rsidP="00AA5156"/>
          <w:p w14:paraId="5C432522" w14:textId="4B474B0D" w:rsidR="00AA5156" w:rsidRDefault="00AA5156" w:rsidP="00AA5156">
            <w:r>
              <w:t>- verslag</w:t>
            </w:r>
          </w:p>
          <w:p w14:paraId="091707D2" w14:textId="77777777" w:rsidR="00AA5156" w:rsidRDefault="00AA5156" w:rsidP="00AA5156">
            <w:r>
              <w:t>- bouwen van een level</w:t>
            </w:r>
          </w:p>
          <w:p w14:paraId="282F2C19" w14:textId="19B1E5E7" w:rsidR="00AA5156" w:rsidRDefault="00AA5156" w:rsidP="00AA5156">
            <w:r>
              <w:t>- attributen (enemy, player)</w:t>
            </w:r>
          </w:p>
          <w:p w14:paraId="58CD8FCE" w14:textId="77777777" w:rsidR="00AA5156" w:rsidRDefault="000B23AA" w:rsidP="00AA5156">
            <w:r>
              <w:t>- verdediging (the flag)</w:t>
            </w:r>
          </w:p>
          <w:p w14:paraId="6928FD34" w14:textId="1BD22FC2" w:rsidR="000B23AA" w:rsidRDefault="000B23AA" w:rsidP="00AA5156">
            <w:r>
              <w:t>- gameplay</w:t>
            </w:r>
          </w:p>
          <w:p w14:paraId="7CC30275" w14:textId="77777777" w:rsidR="00AA5156" w:rsidRPr="00AA5156" w:rsidRDefault="00AA5156" w:rsidP="00C50355"/>
          <w:p w14:paraId="63F8DF1D" w14:textId="0B7CCF27" w:rsidR="00935206" w:rsidRPr="00E61F45" w:rsidRDefault="00AA5156" w:rsidP="00C50355">
            <w:pPr>
              <w:rPr>
                <w:b/>
              </w:rPr>
            </w:pPr>
            <w:r w:rsidRPr="00AA5156">
              <w:rPr>
                <w:i/>
              </w:rPr>
              <w:t>12 nov</w:t>
            </w:r>
            <w:r w:rsidR="00E61F45">
              <w:t xml:space="preserve"> </w:t>
            </w:r>
            <w:r w:rsidR="00E61F45">
              <w:rPr>
                <w:b/>
              </w:rPr>
              <w:t>Deliverable: Core Project Document</w:t>
            </w:r>
          </w:p>
        </w:tc>
      </w:tr>
      <w:tr w:rsidR="00935206" w14:paraId="495ADACF" w14:textId="77777777" w:rsidTr="00935206">
        <w:tc>
          <w:tcPr>
            <w:tcW w:w="4773" w:type="dxa"/>
          </w:tcPr>
          <w:p w14:paraId="1D9929F7" w14:textId="6486A0C2" w:rsidR="00935206" w:rsidRDefault="00E61F45" w:rsidP="00C50355">
            <w:r>
              <w:t>Week 2 (17 nov – 23 nov)</w:t>
            </w:r>
          </w:p>
        </w:tc>
        <w:tc>
          <w:tcPr>
            <w:tcW w:w="4773" w:type="dxa"/>
          </w:tcPr>
          <w:p w14:paraId="0D6D14F4" w14:textId="4A63997A" w:rsidR="000B23AA" w:rsidRPr="000B23AA" w:rsidRDefault="000B23AA" w:rsidP="00C50355">
            <w:pPr>
              <w:rPr>
                <w:b/>
              </w:rPr>
            </w:pPr>
            <w:r>
              <w:rPr>
                <w:b/>
              </w:rPr>
              <w:t>Prototype, Testing</w:t>
            </w:r>
          </w:p>
          <w:p w14:paraId="2CC98798" w14:textId="77777777" w:rsidR="000B23AA" w:rsidRDefault="000B23AA" w:rsidP="00C50355"/>
          <w:p w14:paraId="697EF3ED" w14:textId="77777777" w:rsidR="00E61F45" w:rsidRDefault="000B23AA" w:rsidP="00C50355">
            <w:r>
              <w:t>- wereld die bestaat uit blokjes</w:t>
            </w:r>
          </w:p>
          <w:p w14:paraId="0D10DF33" w14:textId="77777777" w:rsidR="000B23AA" w:rsidRDefault="000B23AA" w:rsidP="00C50355">
            <w:r>
              <w:t>- player kan schieten</w:t>
            </w:r>
          </w:p>
          <w:p w14:paraId="17EBBA68" w14:textId="0E492834" w:rsidR="000B23AA" w:rsidRPr="000B23AA" w:rsidRDefault="000B23AA" w:rsidP="00C50355">
            <w:r>
              <w:t>- art style player en enemy</w:t>
            </w:r>
          </w:p>
        </w:tc>
      </w:tr>
      <w:tr w:rsidR="00E61F45" w14:paraId="04ECAC86" w14:textId="77777777" w:rsidTr="00935206">
        <w:tc>
          <w:tcPr>
            <w:tcW w:w="4773" w:type="dxa"/>
          </w:tcPr>
          <w:p w14:paraId="30FF6E19" w14:textId="5B4F5A54" w:rsidR="00E61F45" w:rsidRDefault="00E61F45" w:rsidP="00C50355">
            <w:r>
              <w:t>Week 3 (24 nov – 30 nov)</w:t>
            </w:r>
          </w:p>
        </w:tc>
        <w:tc>
          <w:tcPr>
            <w:tcW w:w="4773" w:type="dxa"/>
          </w:tcPr>
          <w:p w14:paraId="561FAC83" w14:textId="0042C275" w:rsidR="000B23AA" w:rsidRDefault="000B23AA" w:rsidP="000B23AA">
            <w:pPr>
              <w:rPr>
                <w:b/>
              </w:rPr>
            </w:pPr>
            <w:r>
              <w:rPr>
                <w:b/>
              </w:rPr>
              <w:t>Prototype, Testing</w:t>
            </w:r>
          </w:p>
          <w:p w14:paraId="1C2AB5AF" w14:textId="77777777" w:rsidR="000B23AA" w:rsidRDefault="000B23AA" w:rsidP="000B23AA">
            <w:pPr>
              <w:rPr>
                <w:b/>
              </w:rPr>
            </w:pPr>
          </w:p>
          <w:p w14:paraId="2D88B060" w14:textId="0E5A394C" w:rsidR="000B23AA" w:rsidRDefault="000B23AA" w:rsidP="000B23AA">
            <w:r>
              <w:t>- begin maken aan game</w:t>
            </w:r>
          </w:p>
          <w:p w14:paraId="3654DC6C" w14:textId="33753450" w:rsidR="000B23AA" w:rsidRDefault="000B23AA" w:rsidP="000B23AA">
            <w:r>
              <w:t>- laten runnen</w:t>
            </w:r>
          </w:p>
          <w:p w14:paraId="3C5F6D1E" w14:textId="33E9E467" w:rsidR="000B23AA" w:rsidRPr="000B23AA" w:rsidRDefault="000B23AA" w:rsidP="000B23AA">
            <w:r>
              <w:t>- implementeren AI</w:t>
            </w:r>
          </w:p>
          <w:p w14:paraId="070EBF5B" w14:textId="77777777" w:rsidR="000B23AA" w:rsidRPr="00AA5156" w:rsidRDefault="000B23AA" w:rsidP="00E61F45"/>
          <w:p w14:paraId="751FB99F" w14:textId="4D35C786" w:rsidR="00E61F45" w:rsidRDefault="00AA5156" w:rsidP="00E61F45">
            <w:pPr>
              <w:rPr>
                <w:b/>
              </w:rPr>
            </w:pPr>
            <w:r w:rsidRPr="00AA5156">
              <w:rPr>
                <w:i/>
              </w:rPr>
              <w:t>26 nov</w:t>
            </w:r>
            <w:r>
              <w:t xml:space="preserve"> </w:t>
            </w:r>
            <w:r w:rsidR="00E61F45">
              <w:rPr>
                <w:b/>
              </w:rPr>
              <w:t>Deliverables: Prototypes, Prototyping Report, Revised Core Project Document</w:t>
            </w:r>
          </w:p>
          <w:p w14:paraId="522F8ACD" w14:textId="29104CA4" w:rsidR="00E61F45" w:rsidRDefault="00AA5156" w:rsidP="00E61F45">
            <w:r w:rsidRPr="00AA5156">
              <w:rPr>
                <w:i/>
              </w:rPr>
              <w:t>27 nov</w:t>
            </w:r>
            <w:r w:rsidR="00E61F45">
              <w:t xml:space="preserve"> </w:t>
            </w:r>
            <w:r w:rsidR="00E61F45">
              <w:rPr>
                <w:b/>
              </w:rPr>
              <w:t>Deliverables: Game Design Document</w:t>
            </w:r>
          </w:p>
        </w:tc>
      </w:tr>
      <w:tr w:rsidR="00E61F45" w14:paraId="35BE74CC" w14:textId="77777777" w:rsidTr="00935206">
        <w:tc>
          <w:tcPr>
            <w:tcW w:w="4773" w:type="dxa"/>
          </w:tcPr>
          <w:p w14:paraId="629AAC13" w14:textId="7098DD78" w:rsidR="00E61F45" w:rsidRDefault="00E61F45" w:rsidP="00C50355">
            <w:r>
              <w:t>Week 4 (01 dec – 07 dec)</w:t>
            </w:r>
          </w:p>
        </w:tc>
        <w:tc>
          <w:tcPr>
            <w:tcW w:w="4773" w:type="dxa"/>
          </w:tcPr>
          <w:p w14:paraId="2A1822C5" w14:textId="77777777" w:rsidR="00E61F45" w:rsidRDefault="000B23AA" w:rsidP="00C50355">
            <w:pPr>
              <w:rPr>
                <w:b/>
              </w:rPr>
            </w:pPr>
            <w:r>
              <w:rPr>
                <w:b/>
              </w:rPr>
              <w:t>Building</w:t>
            </w:r>
          </w:p>
          <w:p w14:paraId="7B7D2C6E" w14:textId="77777777" w:rsidR="000B23AA" w:rsidRDefault="000B23AA" w:rsidP="00C50355">
            <w:pPr>
              <w:rPr>
                <w:b/>
              </w:rPr>
            </w:pPr>
          </w:p>
          <w:p w14:paraId="520C70DE" w14:textId="77777777" w:rsidR="000B23AA" w:rsidRDefault="000B23AA" w:rsidP="00C50355">
            <w:r>
              <w:t>- implementeren van AI</w:t>
            </w:r>
          </w:p>
          <w:p w14:paraId="2BDB25AB" w14:textId="77777777" w:rsidR="000B23AA" w:rsidRDefault="000B23AA" w:rsidP="00C50355">
            <w:r>
              <w:t>- UI</w:t>
            </w:r>
          </w:p>
          <w:p w14:paraId="288DE3A0" w14:textId="77777777" w:rsidR="000B23AA" w:rsidRDefault="000B23AA" w:rsidP="00C50355">
            <w:r>
              <w:t>- verschillende soorten blokjes, wapens</w:t>
            </w:r>
          </w:p>
          <w:p w14:paraId="46524E1E" w14:textId="77777777" w:rsidR="000B23AA" w:rsidRDefault="000B23AA" w:rsidP="00C50355">
            <w:r>
              <w:t>- pickups</w:t>
            </w:r>
          </w:p>
          <w:p w14:paraId="62C835A2" w14:textId="5E8BAED0" w:rsidR="000B23AA" w:rsidRPr="000B23AA" w:rsidRDefault="000B23AA" w:rsidP="00C50355">
            <w:r>
              <w:t>- art style</w:t>
            </w:r>
          </w:p>
        </w:tc>
      </w:tr>
      <w:tr w:rsidR="00E61F45" w14:paraId="63850702" w14:textId="77777777" w:rsidTr="00935206">
        <w:tc>
          <w:tcPr>
            <w:tcW w:w="4773" w:type="dxa"/>
          </w:tcPr>
          <w:p w14:paraId="391E4FC3" w14:textId="1140EB6A" w:rsidR="00E61F45" w:rsidRDefault="00E61F45" w:rsidP="00C50355">
            <w:r>
              <w:t>Week 5 (08 dec – 14 dec)</w:t>
            </w:r>
          </w:p>
        </w:tc>
        <w:tc>
          <w:tcPr>
            <w:tcW w:w="4773" w:type="dxa"/>
          </w:tcPr>
          <w:p w14:paraId="6A0EC64B" w14:textId="0075215F" w:rsidR="00AA5156" w:rsidRPr="00AA5156" w:rsidRDefault="000B23AA" w:rsidP="00C50355">
            <w:r>
              <w:t>- healthbar</w:t>
            </w:r>
          </w:p>
          <w:p w14:paraId="53DA1A37" w14:textId="77777777" w:rsidR="00AA5156" w:rsidRDefault="000B23AA" w:rsidP="00C50355">
            <w:r>
              <w:t>- pickups geesten</w:t>
            </w:r>
          </w:p>
          <w:p w14:paraId="4C2F2AD9" w14:textId="324619A3" w:rsidR="000B23AA" w:rsidRPr="000B23AA" w:rsidRDefault="000B23AA" w:rsidP="00C50355">
            <w:r>
              <w:t>- verschillende trappen</w:t>
            </w:r>
          </w:p>
          <w:p w14:paraId="620DF2F9" w14:textId="77777777" w:rsidR="000B23AA" w:rsidRDefault="000B23AA" w:rsidP="00C50355">
            <w:r>
              <w:t>- art style</w:t>
            </w:r>
          </w:p>
          <w:p w14:paraId="2FBE3A34" w14:textId="77777777" w:rsidR="000B23AA" w:rsidRPr="000B23AA" w:rsidRDefault="000B23AA" w:rsidP="00C50355"/>
          <w:p w14:paraId="5AE6CE4B" w14:textId="53D2868C" w:rsidR="00E61F45" w:rsidRPr="00E61F45" w:rsidRDefault="00E61F45" w:rsidP="00C50355">
            <w:pPr>
              <w:rPr>
                <w:b/>
              </w:rPr>
            </w:pPr>
            <w:r>
              <w:rPr>
                <w:b/>
              </w:rPr>
              <w:t xml:space="preserve">Deliverables: peer reviews </w:t>
            </w:r>
          </w:p>
        </w:tc>
      </w:tr>
      <w:tr w:rsidR="00E61F45" w14:paraId="346CB416" w14:textId="77777777" w:rsidTr="00935206">
        <w:tc>
          <w:tcPr>
            <w:tcW w:w="4773" w:type="dxa"/>
          </w:tcPr>
          <w:p w14:paraId="07457331" w14:textId="2FCBB229" w:rsidR="00E61F45" w:rsidRDefault="00E61F45" w:rsidP="00C50355">
            <w:r>
              <w:t>Week 6 (15 dec – 21 dec)</w:t>
            </w:r>
          </w:p>
        </w:tc>
        <w:tc>
          <w:tcPr>
            <w:tcW w:w="4773" w:type="dxa"/>
          </w:tcPr>
          <w:p w14:paraId="712C8A31" w14:textId="29444D8A" w:rsidR="00AA5156" w:rsidRDefault="000B23AA" w:rsidP="00C50355">
            <w:r>
              <w:t>- meerdere levels/mappen</w:t>
            </w:r>
          </w:p>
          <w:p w14:paraId="2EEC085A" w14:textId="6E51D832" w:rsidR="000B23AA" w:rsidRPr="00AA5156" w:rsidRDefault="000B23AA" w:rsidP="00C50355">
            <w:r>
              <w:t>- art style</w:t>
            </w:r>
          </w:p>
          <w:p w14:paraId="7E9D35AC" w14:textId="77777777" w:rsidR="001F65B8" w:rsidRDefault="001F65B8" w:rsidP="001F65B8">
            <w:r>
              <w:t>- minimap / kompas</w:t>
            </w:r>
          </w:p>
          <w:p w14:paraId="54BE6E50" w14:textId="77777777" w:rsidR="00AA5156" w:rsidRDefault="00AA5156" w:rsidP="00C50355">
            <w:pPr>
              <w:rPr>
                <w:b/>
              </w:rPr>
            </w:pPr>
          </w:p>
          <w:p w14:paraId="0E60D8E0" w14:textId="4E809235" w:rsidR="00E61F45" w:rsidRPr="00E61F45" w:rsidRDefault="00E61F45" w:rsidP="00C50355">
            <w:pPr>
              <w:rPr>
                <w:b/>
              </w:rPr>
            </w:pPr>
            <w:r>
              <w:rPr>
                <w:b/>
              </w:rPr>
              <w:t>Deliverables: early acces game</w:t>
            </w:r>
          </w:p>
        </w:tc>
      </w:tr>
      <w:tr w:rsidR="00E61F45" w14:paraId="40326F93" w14:textId="77777777" w:rsidTr="00935206">
        <w:tc>
          <w:tcPr>
            <w:tcW w:w="4773" w:type="dxa"/>
          </w:tcPr>
          <w:p w14:paraId="1C27EF44" w14:textId="300942BB" w:rsidR="00E61F45" w:rsidRDefault="00E61F45" w:rsidP="00C50355">
            <w:r>
              <w:t>Week 7 (05 jan – 11 jan)</w:t>
            </w:r>
          </w:p>
        </w:tc>
        <w:tc>
          <w:tcPr>
            <w:tcW w:w="4773" w:type="dxa"/>
          </w:tcPr>
          <w:p w14:paraId="54DFF551" w14:textId="77777777" w:rsidR="00E61F45" w:rsidRDefault="000B23AA" w:rsidP="00C50355">
            <w:r>
              <w:t>- shop screen</w:t>
            </w:r>
          </w:p>
          <w:p w14:paraId="69171D87" w14:textId="77777777" w:rsidR="000B23AA" w:rsidRDefault="000B23AA" w:rsidP="00C50355">
            <w:r>
              <w:t>- multiplayer</w:t>
            </w:r>
          </w:p>
          <w:p w14:paraId="36D4B64F" w14:textId="77777777" w:rsidR="001F65B8" w:rsidRDefault="001F65B8" w:rsidP="001F65B8">
            <w:r>
              <w:t>- konomi code</w:t>
            </w:r>
          </w:p>
          <w:p w14:paraId="4312B83A" w14:textId="64623F35" w:rsidR="001F65B8" w:rsidRDefault="001F65B8" w:rsidP="00C50355"/>
        </w:tc>
      </w:tr>
      <w:tr w:rsidR="00E61F45" w14:paraId="49DCC8B8" w14:textId="77777777" w:rsidTr="00935206">
        <w:tc>
          <w:tcPr>
            <w:tcW w:w="4773" w:type="dxa"/>
          </w:tcPr>
          <w:p w14:paraId="7D7159AC" w14:textId="724C1BE0" w:rsidR="00E61F45" w:rsidRDefault="00E61F45" w:rsidP="00C50355">
            <w:r>
              <w:t>Week 8 (12 jan – 18 jan)</w:t>
            </w:r>
          </w:p>
        </w:tc>
        <w:tc>
          <w:tcPr>
            <w:tcW w:w="4773" w:type="dxa"/>
          </w:tcPr>
          <w:p w14:paraId="53CEEFE1" w14:textId="178E655B" w:rsidR="00AA5156" w:rsidRPr="00AA5156" w:rsidRDefault="001F65B8" w:rsidP="00C50355">
            <w:r>
              <w:t>- debug tweeks</w:t>
            </w:r>
          </w:p>
          <w:p w14:paraId="44D56327" w14:textId="77777777" w:rsidR="00AA5156" w:rsidRDefault="00AA5156" w:rsidP="00C50355">
            <w:pPr>
              <w:rPr>
                <w:b/>
              </w:rPr>
            </w:pPr>
          </w:p>
          <w:p w14:paraId="008A048A" w14:textId="3575E3EE" w:rsidR="00E61F45" w:rsidRPr="00E61F45" w:rsidRDefault="00E61F45" w:rsidP="00C50355">
            <w:pPr>
              <w:rPr>
                <w:b/>
              </w:rPr>
            </w:pPr>
            <w:r>
              <w:rPr>
                <w:b/>
              </w:rPr>
              <w:t>Deliverables: beta game</w:t>
            </w:r>
          </w:p>
        </w:tc>
      </w:tr>
      <w:tr w:rsidR="00E61F45" w14:paraId="412C3950" w14:textId="77777777" w:rsidTr="00935206">
        <w:tc>
          <w:tcPr>
            <w:tcW w:w="4773" w:type="dxa"/>
          </w:tcPr>
          <w:p w14:paraId="2F8EA51E" w14:textId="4ED70EB0" w:rsidR="00E61F45" w:rsidRDefault="00E61F45" w:rsidP="00C50355">
            <w:r>
              <w:t>Week 9 (19 jan – 25 jan)</w:t>
            </w:r>
          </w:p>
        </w:tc>
        <w:tc>
          <w:tcPr>
            <w:tcW w:w="4773" w:type="dxa"/>
          </w:tcPr>
          <w:p w14:paraId="289ADE49" w14:textId="7021031D" w:rsidR="00AA5156" w:rsidRPr="00AA5156" w:rsidRDefault="001F65B8" w:rsidP="00C50355">
            <w:r>
              <w:t>- final debug tweaks</w:t>
            </w:r>
          </w:p>
          <w:p w14:paraId="584E6D96" w14:textId="77777777" w:rsidR="00AA5156" w:rsidRDefault="00AA5156" w:rsidP="00C50355">
            <w:pPr>
              <w:rPr>
                <w:b/>
              </w:rPr>
            </w:pPr>
          </w:p>
          <w:p w14:paraId="0E612DF1" w14:textId="06B5F1CA" w:rsidR="00E61F45" w:rsidRPr="00E61F45" w:rsidRDefault="00E61F45" w:rsidP="00C50355">
            <w:pPr>
              <w:rPr>
                <w:b/>
              </w:rPr>
            </w:pPr>
            <w:r>
              <w:rPr>
                <w:b/>
              </w:rPr>
              <w:t>Deliverables: peer reviews and indie game</w:t>
            </w:r>
          </w:p>
        </w:tc>
      </w:tr>
    </w:tbl>
    <w:p w14:paraId="56DC6A92" w14:textId="77777777" w:rsidR="00C50355" w:rsidRDefault="00C50355" w:rsidP="00C50355"/>
    <w:p w14:paraId="2F56F314" w14:textId="242CC4EE" w:rsidR="00E61F45" w:rsidRDefault="00E61F45" w:rsidP="000E289D">
      <w:pPr>
        <w:pStyle w:val="Kop2"/>
      </w:pPr>
      <w:r>
        <w:t>Link to our GitHub project page:</w:t>
      </w:r>
    </w:p>
    <w:p w14:paraId="664B30D2" w14:textId="77777777" w:rsidR="000E289D" w:rsidRPr="000E289D" w:rsidRDefault="000E289D" w:rsidP="000E289D"/>
    <w:p w14:paraId="648BB5D3" w14:textId="39F873F1" w:rsidR="00E61F45" w:rsidRDefault="00E61F45" w:rsidP="00E61F45">
      <w:pPr>
        <w:pStyle w:val="Lijstalinea"/>
        <w:ind w:left="360"/>
      </w:pPr>
      <w:r w:rsidRPr="00E61F45">
        <w:t>https://github.com/Pieter12345/Minor-Software-Ontwerpen-project.git</w:t>
      </w:r>
    </w:p>
    <w:p w14:paraId="24BE92A0" w14:textId="77777777" w:rsidR="00C50355" w:rsidRDefault="00C50355" w:rsidP="00C50355">
      <w:pPr>
        <w:pStyle w:val="Lijstalinea"/>
        <w:ind w:left="360"/>
      </w:pPr>
    </w:p>
    <w:p w14:paraId="3E0BBB1F" w14:textId="77777777" w:rsidR="00A048DD" w:rsidRDefault="00A048DD" w:rsidP="00A048DD"/>
    <w:p w14:paraId="63167A89" w14:textId="77777777" w:rsidR="00CB4E5E" w:rsidRDefault="00CB4E5E" w:rsidP="00CB4E5E"/>
    <w:sectPr w:rsidR="00CB4E5E" w:rsidSect="00CB4E5E">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23E83353"/>
    <w:multiLevelType w:val="hybridMultilevel"/>
    <w:tmpl w:val="660EA8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29669A72">
      <w:start w:val="27"/>
      <w:numFmt w:val="bullet"/>
      <w:lvlText w:val="-"/>
      <w:lvlJc w:val="left"/>
      <w:pPr>
        <w:ind w:left="3240" w:hanging="360"/>
      </w:pPr>
      <w:rPr>
        <w:rFonts w:ascii="Cambria" w:eastAsiaTheme="minorEastAsia" w:hAnsi="Cambria" w:cstheme="minorBidi"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7717751"/>
    <w:multiLevelType w:val="hybridMultilevel"/>
    <w:tmpl w:val="5978CEA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F25106A"/>
    <w:multiLevelType w:val="hybridMultilevel"/>
    <w:tmpl w:val="B4A83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2"/>
  </w:num>
  <w:num w:numId="5">
    <w:abstractNumId w:val="3"/>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E5E"/>
    <w:rsid w:val="000B23AA"/>
    <w:rsid w:val="000E289D"/>
    <w:rsid w:val="00112A86"/>
    <w:rsid w:val="001F65B8"/>
    <w:rsid w:val="00337A0D"/>
    <w:rsid w:val="003C50BB"/>
    <w:rsid w:val="004133DE"/>
    <w:rsid w:val="004323EE"/>
    <w:rsid w:val="00664095"/>
    <w:rsid w:val="006753E2"/>
    <w:rsid w:val="00892B45"/>
    <w:rsid w:val="00935206"/>
    <w:rsid w:val="00A048DD"/>
    <w:rsid w:val="00AA5156"/>
    <w:rsid w:val="00AD7ACD"/>
    <w:rsid w:val="00B34DF0"/>
    <w:rsid w:val="00C50355"/>
    <w:rsid w:val="00C56816"/>
    <w:rsid w:val="00C62BE3"/>
    <w:rsid w:val="00CB4E5E"/>
    <w:rsid w:val="00DE1DC5"/>
    <w:rsid w:val="00E61F45"/>
    <w:rsid w:val="00E8204D"/>
    <w:rsid w:val="00ED15A8"/>
    <w:rsid w:val="00F25B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C8DB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paragraph" w:styleId="Kop2">
    <w:name w:val="heading 2"/>
    <w:basedOn w:val="Normaal"/>
    <w:next w:val="Normaal"/>
    <w:link w:val="Kop2Teken"/>
    <w:uiPriority w:val="9"/>
    <w:unhideWhenUsed/>
    <w:qFormat/>
    <w:rsid w:val="004323E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Normaal"/>
    <w:next w:val="Normaal"/>
    <w:link w:val="Kop3Teken"/>
    <w:uiPriority w:val="9"/>
    <w:unhideWhenUsed/>
    <w:qFormat/>
    <w:rsid w:val="000E289D"/>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CB4E5E"/>
    <w:pPr>
      <w:ind w:left="720"/>
      <w:contextualSpacing/>
    </w:pPr>
  </w:style>
  <w:style w:type="paragraph" w:styleId="Ballontekst">
    <w:name w:val="Balloon Text"/>
    <w:basedOn w:val="Normaal"/>
    <w:link w:val="BallontekstTeken"/>
    <w:uiPriority w:val="99"/>
    <w:semiHidden/>
    <w:unhideWhenUsed/>
    <w:rsid w:val="00CB4E5E"/>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CB4E5E"/>
    <w:rPr>
      <w:rFonts w:ascii="Lucida Grande" w:hAnsi="Lucida Grande" w:cs="Lucida Grande"/>
      <w:sz w:val="18"/>
      <w:szCs w:val="18"/>
      <w:lang w:val="nl-NL"/>
    </w:rPr>
  </w:style>
  <w:style w:type="table" w:styleId="Tabelraster">
    <w:name w:val="Table Grid"/>
    <w:basedOn w:val="Standaardtabel"/>
    <w:uiPriority w:val="59"/>
    <w:rsid w:val="009352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2Teken">
    <w:name w:val="Kop 2 Teken"/>
    <w:basedOn w:val="Standaardalinea-lettertype"/>
    <w:link w:val="Kop2"/>
    <w:uiPriority w:val="9"/>
    <w:rsid w:val="004323EE"/>
    <w:rPr>
      <w:rFonts w:asciiTheme="majorHAnsi" w:eastAsiaTheme="majorEastAsia" w:hAnsiTheme="majorHAnsi" w:cstheme="majorBidi"/>
      <w:b/>
      <w:bCs/>
      <w:color w:val="4F81BD" w:themeColor="accent1"/>
      <w:sz w:val="26"/>
      <w:szCs w:val="26"/>
      <w:lang w:val="nl-NL"/>
    </w:rPr>
  </w:style>
  <w:style w:type="character" w:customStyle="1" w:styleId="Kop3Teken">
    <w:name w:val="Kop 3 Teken"/>
    <w:basedOn w:val="Standaardalinea-lettertype"/>
    <w:link w:val="Kop3"/>
    <w:uiPriority w:val="9"/>
    <w:rsid w:val="000E289D"/>
    <w:rPr>
      <w:rFonts w:asciiTheme="majorHAnsi" w:eastAsiaTheme="majorEastAsia" w:hAnsiTheme="majorHAnsi" w:cstheme="majorBidi"/>
      <w:b/>
      <w:bCs/>
      <w:color w:val="4F81BD" w:themeColor="accent1"/>
      <w:lang w:val="nl-NL"/>
    </w:rPr>
  </w:style>
  <w:style w:type="character" w:styleId="Hyperlink">
    <w:name w:val="Hyperlink"/>
    <w:basedOn w:val="Standaardalinea-lettertype"/>
    <w:uiPriority w:val="99"/>
    <w:unhideWhenUsed/>
    <w:rsid w:val="00F25B8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paragraph" w:styleId="Kop2">
    <w:name w:val="heading 2"/>
    <w:basedOn w:val="Normaal"/>
    <w:next w:val="Normaal"/>
    <w:link w:val="Kop2Teken"/>
    <w:uiPriority w:val="9"/>
    <w:unhideWhenUsed/>
    <w:qFormat/>
    <w:rsid w:val="004323E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Normaal"/>
    <w:next w:val="Normaal"/>
    <w:link w:val="Kop3Teken"/>
    <w:uiPriority w:val="9"/>
    <w:unhideWhenUsed/>
    <w:qFormat/>
    <w:rsid w:val="000E289D"/>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CB4E5E"/>
    <w:pPr>
      <w:ind w:left="720"/>
      <w:contextualSpacing/>
    </w:pPr>
  </w:style>
  <w:style w:type="paragraph" w:styleId="Ballontekst">
    <w:name w:val="Balloon Text"/>
    <w:basedOn w:val="Normaal"/>
    <w:link w:val="BallontekstTeken"/>
    <w:uiPriority w:val="99"/>
    <w:semiHidden/>
    <w:unhideWhenUsed/>
    <w:rsid w:val="00CB4E5E"/>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CB4E5E"/>
    <w:rPr>
      <w:rFonts w:ascii="Lucida Grande" w:hAnsi="Lucida Grande" w:cs="Lucida Grande"/>
      <w:sz w:val="18"/>
      <w:szCs w:val="18"/>
      <w:lang w:val="nl-NL"/>
    </w:rPr>
  </w:style>
  <w:style w:type="table" w:styleId="Tabelraster">
    <w:name w:val="Table Grid"/>
    <w:basedOn w:val="Standaardtabel"/>
    <w:uiPriority w:val="59"/>
    <w:rsid w:val="009352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2Teken">
    <w:name w:val="Kop 2 Teken"/>
    <w:basedOn w:val="Standaardalinea-lettertype"/>
    <w:link w:val="Kop2"/>
    <w:uiPriority w:val="9"/>
    <w:rsid w:val="004323EE"/>
    <w:rPr>
      <w:rFonts w:asciiTheme="majorHAnsi" w:eastAsiaTheme="majorEastAsia" w:hAnsiTheme="majorHAnsi" w:cstheme="majorBidi"/>
      <w:b/>
      <w:bCs/>
      <w:color w:val="4F81BD" w:themeColor="accent1"/>
      <w:sz w:val="26"/>
      <w:szCs w:val="26"/>
      <w:lang w:val="nl-NL"/>
    </w:rPr>
  </w:style>
  <w:style w:type="character" w:customStyle="1" w:styleId="Kop3Teken">
    <w:name w:val="Kop 3 Teken"/>
    <w:basedOn w:val="Standaardalinea-lettertype"/>
    <w:link w:val="Kop3"/>
    <w:uiPriority w:val="9"/>
    <w:rsid w:val="000E289D"/>
    <w:rPr>
      <w:rFonts w:asciiTheme="majorHAnsi" w:eastAsiaTheme="majorEastAsia" w:hAnsiTheme="majorHAnsi" w:cstheme="majorBidi"/>
      <w:b/>
      <w:bCs/>
      <w:color w:val="4F81BD" w:themeColor="accent1"/>
      <w:lang w:val="nl-NL"/>
    </w:rPr>
  </w:style>
  <w:style w:type="character" w:styleId="Hyperlink">
    <w:name w:val="Hyperlink"/>
    <w:basedOn w:val="Standaardalinea-lettertype"/>
    <w:uiPriority w:val="99"/>
    <w:unhideWhenUsed/>
    <w:rsid w:val="00F25B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040A7E-6A44-DA4B-A3C6-A9441331B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577</Words>
  <Characters>3177</Characters>
  <Application>Microsoft Macintosh Word</Application>
  <DocSecurity>0</DocSecurity>
  <Lines>26</Lines>
  <Paragraphs>7</Paragraphs>
  <ScaleCrop>false</ScaleCrop>
  <Company/>
  <LinksUpToDate>false</LinksUpToDate>
  <CharactersWithSpaces>3747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tekin</dc:creator>
  <cp:keywords/>
  <dc:description/>
  <cp:lastModifiedBy>tekin</cp:lastModifiedBy>
  <cp:revision>13</cp:revision>
  <dcterms:created xsi:type="dcterms:W3CDTF">2014-11-12T12:40:00Z</dcterms:created>
  <dcterms:modified xsi:type="dcterms:W3CDTF">2014-11-12T16:17:00Z</dcterms:modified>
</cp:coreProperties>
</file>