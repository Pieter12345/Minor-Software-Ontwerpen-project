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AC2BA" w14:textId="57A8EE0B" w:rsidR="004323EE" w:rsidRPr="00E11A42" w:rsidRDefault="00B27A3B" w:rsidP="00703BD2">
      <w:pPr>
        <w:spacing w:after="240"/>
        <w:jc w:val="center"/>
        <w:rPr>
          <w:rFonts w:ascii="Calibri" w:hAnsi="Calibri"/>
          <w:sz w:val="48"/>
          <w:lang w:val="en-US"/>
        </w:rPr>
      </w:pPr>
      <w:r w:rsidRPr="00E11A42">
        <w:rPr>
          <w:rFonts w:ascii="Calibri" w:hAnsi="Calibri"/>
          <w:sz w:val="48"/>
          <w:lang w:val="en-US"/>
        </w:rPr>
        <w:t>Core Project Document</w:t>
      </w:r>
    </w:p>
    <w:p w14:paraId="257E687B" w14:textId="77777777" w:rsidR="00B27A3B" w:rsidRPr="00E11A42" w:rsidRDefault="00B27A3B" w:rsidP="00703BD2">
      <w:pPr>
        <w:spacing w:after="240"/>
        <w:rPr>
          <w:rFonts w:ascii="Calibri" w:hAnsi="Calibri"/>
          <w:sz w:val="48"/>
          <w:lang w:val="en-US"/>
        </w:rPr>
      </w:pPr>
    </w:p>
    <w:p w14:paraId="25F7E2BA" w14:textId="77777777" w:rsidR="00B27A3B" w:rsidRPr="00E11A42" w:rsidRDefault="00B27A3B" w:rsidP="00703BD2">
      <w:pPr>
        <w:spacing w:after="240"/>
        <w:rPr>
          <w:rFonts w:ascii="Calibri" w:hAnsi="Calibri"/>
          <w:sz w:val="28"/>
          <w:lang w:val="en-US"/>
        </w:rPr>
      </w:pPr>
      <w:r w:rsidRPr="00E11A42">
        <w:rPr>
          <w:rFonts w:ascii="Calibri" w:hAnsi="Calibri"/>
          <w:sz w:val="28"/>
          <w:lang w:val="en-US"/>
        </w:rPr>
        <w:t>Group Information</w:t>
      </w:r>
    </w:p>
    <w:p w14:paraId="5B263830" w14:textId="0A08393E" w:rsidR="00B27A3B" w:rsidRPr="00E11A42" w:rsidRDefault="00B27A3B" w:rsidP="00703BD2">
      <w:pPr>
        <w:pStyle w:val="Geenafstand"/>
        <w:rPr>
          <w:rFonts w:ascii="Calibri" w:hAnsi="Calibri"/>
          <w:lang w:val="en-US"/>
        </w:rPr>
      </w:pPr>
      <w:r w:rsidRPr="00E11A42">
        <w:rPr>
          <w:rFonts w:ascii="Calibri" w:hAnsi="Calibri"/>
          <w:lang w:val="en-US"/>
        </w:rPr>
        <w:t xml:space="preserve">Name: </w:t>
      </w:r>
      <w:r w:rsidRPr="00E11A42">
        <w:rPr>
          <w:rFonts w:ascii="Calibri" w:hAnsi="Calibri"/>
          <w:lang w:val="en-US"/>
        </w:rPr>
        <w:tab/>
      </w:r>
      <w:r w:rsidRPr="00E11A42">
        <w:rPr>
          <w:rFonts w:ascii="Calibri" w:hAnsi="Calibri"/>
          <w:lang w:val="en-US"/>
        </w:rPr>
        <w:tab/>
        <w:t>TedDyfense</w:t>
      </w:r>
    </w:p>
    <w:p w14:paraId="0E00C898" w14:textId="237C7BA4" w:rsidR="00B27A3B" w:rsidRPr="00E11A42" w:rsidRDefault="00B27A3B" w:rsidP="00703BD2">
      <w:pPr>
        <w:pStyle w:val="Geenafstand"/>
        <w:rPr>
          <w:rFonts w:ascii="Calibri" w:hAnsi="Calibri"/>
          <w:lang w:val="en-US"/>
        </w:rPr>
      </w:pPr>
      <w:r w:rsidRPr="00E11A42">
        <w:rPr>
          <w:rFonts w:ascii="Calibri" w:hAnsi="Calibri"/>
          <w:lang w:val="en-US"/>
        </w:rPr>
        <w:t xml:space="preserve">Group Number: </w:t>
      </w:r>
      <w:r w:rsidRPr="00E11A42">
        <w:rPr>
          <w:rFonts w:ascii="Calibri" w:hAnsi="Calibri"/>
          <w:lang w:val="en-US"/>
        </w:rPr>
        <w:tab/>
        <w:t>3</w:t>
      </w:r>
    </w:p>
    <w:p w14:paraId="7EC6522A" w14:textId="02CDE13C" w:rsidR="00B27A3B" w:rsidRPr="00E11A42" w:rsidRDefault="00B27A3B" w:rsidP="00703BD2">
      <w:pPr>
        <w:pStyle w:val="Geenafstand"/>
        <w:rPr>
          <w:rFonts w:ascii="Calibri" w:hAnsi="Calibri"/>
          <w:lang w:val="en-US"/>
        </w:rPr>
      </w:pPr>
      <w:r w:rsidRPr="00E11A42">
        <w:rPr>
          <w:rFonts w:ascii="Calibri" w:hAnsi="Calibri"/>
          <w:lang w:val="en-US"/>
        </w:rPr>
        <w:t xml:space="preserve">Group Members: </w:t>
      </w:r>
      <w:r w:rsidRPr="00E11A42">
        <w:rPr>
          <w:rFonts w:ascii="Calibri" w:hAnsi="Calibri"/>
          <w:lang w:val="en-US"/>
        </w:rPr>
        <w:tab/>
        <w:t>Abdullah Tezcan</w:t>
      </w:r>
    </w:p>
    <w:p w14:paraId="7888B6E4" w14:textId="54A0429A" w:rsidR="00B27A3B" w:rsidRPr="00E11A42" w:rsidRDefault="00B27A3B" w:rsidP="00703BD2">
      <w:pPr>
        <w:pStyle w:val="Geenafstand"/>
        <w:rPr>
          <w:rFonts w:ascii="Calibri" w:hAnsi="Calibri"/>
          <w:lang w:val="en-US"/>
        </w:rPr>
      </w:pPr>
      <w:r w:rsidRPr="00E11A42">
        <w:rPr>
          <w:rFonts w:ascii="Calibri" w:hAnsi="Calibri"/>
          <w:lang w:val="en-US"/>
        </w:rPr>
        <w:tab/>
      </w:r>
      <w:r w:rsidRPr="00E11A42">
        <w:rPr>
          <w:rFonts w:ascii="Calibri" w:hAnsi="Calibri"/>
          <w:lang w:val="en-US"/>
        </w:rPr>
        <w:tab/>
      </w:r>
      <w:r w:rsidRPr="00E11A42">
        <w:rPr>
          <w:rFonts w:ascii="Calibri" w:hAnsi="Calibri"/>
          <w:lang w:val="en-US"/>
        </w:rPr>
        <w:tab/>
        <w:t>Esmeralda Tomasöa</w:t>
      </w:r>
    </w:p>
    <w:p w14:paraId="1D2C04AB" w14:textId="2E9A7DD4" w:rsidR="00B27A3B" w:rsidRPr="00E11A42" w:rsidRDefault="00B27A3B" w:rsidP="00703BD2">
      <w:pPr>
        <w:pStyle w:val="Geenafstand"/>
        <w:rPr>
          <w:rFonts w:ascii="Calibri" w:hAnsi="Calibri"/>
          <w:lang w:val="en-US"/>
        </w:rPr>
      </w:pPr>
      <w:r w:rsidRPr="00E11A42">
        <w:rPr>
          <w:rFonts w:ascii="Calibri" w:hAnsi="Calibri"/>
          <w:lang w:val="en-US"/>
        </w:rPr>
        <w:tab/>
      </w:r>
      <w:r w:rsidRPr="00E11A42">
        <w:rPr>
          <w:rFonts w:ascii="Calibri" w:hAnsi="Calibri"/>
          <w:lang w:val="en-US"/>
        </w:rPr>
        <w:tab/>
      </w:r>
      <w:r w:rsidRPr="00E11A42">
        <w:rPr>
          <w:rFonts w:ascii="Calibri" w:hAnsi="Calibri"/>
          <w:lang w:val="en-US"/>
        </w:rPr>
        <w:tab/>
        <w:t xml:space="preserve">Pieter </w:t>
      </w:r>
      <w:r w:rsidR="002C391E" w:rsidRPr="00E11A42">
        <w:rPr>
          <w:rFonts w:ascii="Calibri" w:hAnsi="Calibri"/>
          <w:lang w:val="en-US"/>
        </w:rPr>
        <w:t>Kools</w:t>
      </w:r>
    </w:p>
    <w:p w14:paraId="02EA9E3F" w14:textId="0C72E3D1" w:rsidR="00B27A3B" w:rsidRPr="00E11A42" w:rsidRDefault="00B27A3B" w:rsidP="00703BD2">
      <w:pPr>
        <w:pStyle w:val="Geenafstand"/>
        <w:rPr>
          <w:rFonts w:ascii="Calibri" w:hAnsi="Calibri"/>
          <w:lang w:val="en-US"/>
        </w:rPr>
      </w:pPr>
      <w:r w:rsidRPr="00E11A42">
        <w:rPr>
          <w:rFonts w:ascii="Calibri" w:hAnsi="Calibri"/>
          <w:lang w:val="en-US"/>
        </w:rPr>
        <w:tab/>
      </w:r>
      <w:r w:rsidRPr="00E11A42">
        <w:rPr>
          <w:rFonts w:ascii="Calibri" w:hAnsi="Calibri"/>
          <w:lang w:val="en-US"/>
        </w:rPr>
        <w:tab/>
      </w:r>
      <w:r w:rsidRPr="00E11A42">
        <w:rPr>
          <w:rFonts w:ascii="Calibri" w:hAnsi="Calibri"/>
          <w:lang w:val="en-US"/>
        </w:rPr>
        <w:tab/>
      </w:r>
      <w:r w:rsidR="002C391E" w:rsidRPr="00E11A42">
        <w:rPr>
          <w:rFonts w:ascii="Calibri" w:hAnsi="Calibri"/>
          <w:lang w:val="en-US"/>
        </w:rPr>
        <w:t>Damien Crielaard</w:t>
      </w:r>
    </w:p>
    <w:p w14:paraId="179CF60A" w14:textId="645FEB77" w:rsidR="00B27A3B" w:rsidRPr="00E11A42" w:rsidRDefault="00B27A3B" w:rsidP="00703BD2">
      <w:pPr>
        <w:pStyle w:val="Geenafstand"/>
        <w:rPr>
          <w:rFonts w:ascii="Calibri" w:hAnsi="Calibri"/>
          <w:lang w:val="en-US"/>
        </w:rPr>
      </w:pPr>
      <w:r w:rsidRPr="00E11A42">
        <w:rPr>
          <w:rFonts w:ascii="Calibri" w:hAnsi="Calibri"/>
          <w:lang w:val="en-US"/>
        </w:rPr>
        <w:tab/>
      </w:r>
      <w:r w:rsidRPr="00E11A42">
        <w:rPr>
          <w:rFonts w:ascii="Calibri" w:hAnsi="Calibri"/>
          <w:lang w:val="en-US"/>
        </w:rPr>
        <w:tab/>
      </w:r>
      <w:r w:rsidRPr="00E11A42">
        <w:rPr>
          <w:rFonts w:ascii="Calibri" w:hAnsi="Calibri"/>
          <w:lang w:val="en-US"/>
        </w:rPr>
        <w:tab/>
        <w:t>Arjan van Ramshorst</w:t>
      </w:r>
    </w:p>
    <w:p w14:paraId="46B3696D" w14:textId="6BE05509" w:rsidR="00703BD2" w:rsidRPr="00E11A42" w:rsidRDefault="00B27A3B" w:rsidP="00703BD2">
      <w:pPr>
        <w:spacing w:after="240"/>
        <w:rPr>
          <w:rFonts w:ascii="Calibri" w:hAnsi="Calibri"/>
          <w:lang w:val="en-US"/>
        </w:rPr>
      </w:pPr>
      <w:r w:rsidRPr="00E11A42">
        <w:rPr>
          <w:rFonts w:ascii="Calibri" w:hAnsi="Calibri"/>
          <w:lang w:val="en-US"/>
        </w:rPr>
        <w:tab/>
      </w:r>
      <w:r w:rsidRPr="00E11A42">
        <w:rPr>
          <w:rFonts w:ascii="Calibri" w:hAnsi="Calibri"/>
          <w:lang w:val="en-US"/>
        </w:rPr>
        <w:tab/>
      </w:r>
      <w:r w:rsidRPr="00E11A42">
        <w:rPr>
          <w:rFonts w:ascii="Calibri" w:hAnsi="Calibri"/>
          <w:lang w:val="en-US"/>
        </w:rPr>
        <w:tab/>
        <w:t>Jeroen Methorst</w:t>
      </w:r>
    </w:p>
    <w:p w14:paraId="775D2746" w14:textId="6DB8A0BD" w:rsidR="00B27A3B" w:rsidRPr="00E11A42" w:rsidRDefault="00B27A3B" w:rsidP="00703BD2">
      <w:pPr>
        <w:spacing w:after="240"/>
        <w:rPr>
          <w:rFonts w:ascii="Calibri" w:hAnsi="Calibri"/>
          <w:bCs/>
          <w:sz w:val="28"/>
          <w:lang w:val="en-US"/>
        </w:rPr>
      </w:pPr>
      <w:r w:rsidRPr="00E11A42">
        <w:rPr>
          <w:rFonts w:ascii="Calibri" w:hAnsi="Calibri"/>
          <w:bCs/>
          <w:sz w:val="28"/>
          <w:lang w:val="en-US"/>
        </w:rPr>
        <w:t>Theme and interpretation</w:t>
      </w:r>
    </w:p>
    <w:p w14:paraId="17C9AD5F" w14:textId="4AE45DDF" w:rsidR="00703BD2" w:rsidRPr="00E11A42" w:rsidRDefault="00703BD2" w:rsidP="00703BD2">
      <w:pPr>
        <w:spacing w:after="240"/>
        <w:rPr>
          <w:rFonts w:ascii="Calibri" w:hAnsi="Calibri"/>
          <w:bCs/>
          <w:lang w:val="en-US"/>
        </w:rPr>
      </w:pPr>
      <w:r w:rsidRPr="00E11A42">
        <w:rPr>
          <w:rFonts w:ascii="Calibri" w:hAnsi="Calibri"/>
          <w:bCs/>
          <w:lang w:val="en-US"/>
        </w:rPr>
        <w:t>We are mainly building on the theme "Build the level you play". We interpreted this theme in our game by allowing the player to place and destroy blocks in a pre-built environment, allowing the player to play strategically by building his own defenses.</w:t>
      </w:r>
    </w:p>
    <w:p w14:paraId="28D1DAEE" w14:textId="182B1D54" w:rsidR="00703BD2" w:rsidRPr="00E11A42" w:rsidRDefault="00703BD2" w:rsidP="00703BD2">
      <w:pPr>
        <w:spacing w:after="240"/>
        <w:rPr>
          <w:rFonts w:ascii="Calibri" w:hAnsi="Calibri"/>
          <w:bCs/>
          <w:lang w:val="en-US"/>
        </w:rPr>
      </w:pPr>
      <w:r w:rsidRPr="00E11A42">
        <w:rPr>
          <w:rFonts w:ascii="Calibri" w:hAnsi="Calibri"/>
          <w:bCs/>
          <w:lang w:val="en-US"/>
        </w:rPr>
        <w:t>Other themes which apply to our game are "Things you hate" which we interpreted in our game as nightmares, and "You only get one" as in you only get one teddy bear to defend the house.</w:t>
      </w:r>
    </w:p>
    <w:p w14:paraId="269D8CD5" w14:textId="1FD29260" w:rsidR="00703BD2" w:rsidRPr="00E11A42" w:rsidRDefault="00703BD2" w:rsidP="00703BD2">
      <w:pPr>
        <w:spacing w:after="240"/>
        <w:rPr>
          <w:rFonts w:ascii="Calibri" w:hAnsi="Calibri"/>
          <w:sz w:val="28"/>
          <w:lang w:val="en-US"/>
        </w:rPr>
      </w:pPr>
      <w:r w:rsidRPr="00E11A42">
        <w:rPr>
          <w:rFonts w:ascii="Calibri" w:hAnsi="Calibri"/>
          <w:sz w:val="28"/>
          <w:lang w:val="en-US"/>
        </w:rPr>
        <w:t>Description of the game idea</w:t>
      </w:r>
    </w:p>
    <w:p w14:paraId="14C98189" w14:textId="705BB6AF" w:rsidR="00806996" w:rsidRPr="00E11A42" w:rsidRDefault="00703BD2" w:rsidP="00806996">
      <w:pPr>
        <w:spacing w:after="240"/>
        <w:rPr>
          <w:rFonts w:ascii="Calibri" w:hAnsi="Calibri"/>
          <w:lang w:val="en-US"/>
        </w:rPr>
      </w:pPr>
      <w:r w:rsidRPr="00E11A42">
        <w:rPr>
          <w:rFonts w:ascii="Calibri" w:hAnsi="Calibri"/>
          <w:lang w:val="en-US"/>
        </w:rPr>
        <w:t xml:space="preserve">The story of our game is about a sleeping child and a nightmare. In his dreams the child is attacked by various nightmares, with his loyal </w:t>
      </w:r>
      <w:r w:rsidR="00806996" w:rsidRPr="00E11A42">
        <w:rPr>
          <w:rFonts w:ascii="Calibri" w:hAnsi="Calibri"/>
          <w:lang w:val="en-US"/>
        </w:rPr>
        <w:t>teddy bear</w:t>
      </w:r>
      <w:r w:rsidRPr="00E11A42">
        <w:rPr>
          <w:rFonts w:ascii="Calibri" w:hAnsi="Calibri"/>
          <w:lang w:val="en-US"/>
        </w:rPr>
        <w:t xml:space="preserve"> rising up to protect him from his nightmares and allowing the child to continue his sleep undisturbed. </w:t>
      </w:r>
    </w:p>
    <w:p w14:paraId="6770298B" w14:textId="76E2D3C7" w:rsidR="00806996" w:rsidRPr="00E11A42" w:rsidRDefault="00703BD2" w:rsidP="00806996">
      <w:pPr>
        <w:spacing w:after="240"/>
        <w:rPr>
          <w:rFonts w:ascii="Calibri" w:hAnsi="Calibri"/>
          <w:lang w:val="en-US"/>
        </w:rPr>
      </w:pPr>
      <w:r w:rsidRPr="00E11A42">
        <w:rPr>
          <w:rFonts w:ascii="Calibri" w:hAnsi="Calibri"/>
          <w:lang w:val="en-US"/>
        </w:rPr>
        <w:t xml:space="preserve">To accomplish this goal, the </w:t>
      </w:r>
      <w:r w:rsidR="00806996" w:rsidRPr="00E11A42">
        <w:rPr>
          <w:rFonts w:ascii="Calibri" w:hAnsi="Calibri"/>
          <w:lang w:val="en-US"/>
        </w:rPr>
        <w:t>teddy bear</w:t>
      </w:r>
      <w:r w:rsidRPr="00E11A42">
        <w:rPr>
          <w:rFonts w:ascii="Calibri" w:hAnsi="Calibri"/>
          <w:lang w:val="en-US"/>
        </w:rPr>
        <w:t xml:space="preserve"> </w:t>
      </w:r>
      <w:r w:rsidR="00806996" w:rsidRPr="00E11A42">
        <w:rPr>
          <w:rFonts w:ascii="Calibri" w:hAnsi="Calibri"/>
          <w:lang w:val="en-US"/>
        </w:rPr>
        <w:t>has a variety of weapons in its arsenal, and a collection of blocks allowing it to build a defense against the hordes of enemies. The game ends when either the teddy bear dies or when the child wakes.</w:t>
      </w:r>
    </w:p>
    <w:p w14:paraId="5BE92A8A" w14:textId="77777777" w:rsidR="00806996" w:rsidRPr="00E11A42" w:rsidRDefault="00806996" w:rsidP="00806996">
      <w:pPr>
        <w:spacing w:after="240"/>
        <w:rPr>
          <w:rFonts w:ascii="Calibri" w:hAnsi="Calibri"/>
          <w:lang w:val="en-US"/>
        </w:rPr>
      </w:pPr>
    </w:p>
    <w:p w14:paraId="1B11D9B6" w14:textId="77777777" w:rsidR="00806996" w:rsidRPr="00E11A42" w:rsidRDefault="00806996" w:rsidP="00806996">
      <w:pPr>
        <w:spacing w:after="240"/>
        <w:rPr>
          <w:rFonts w:ascii="Calibri" w:hAnsi="Calibri"/>
          <w:lang w:val="en-US"/>
        </w:rPr>
      </w:pPr>
    </w:p>
    <w:p w14:paraId="16D9CBF9" w14:textId="77777777" w:rsidR="00806996" w:rsidRPr="00E11A42" w:rsidRDefault="00806996" w:rsidP="00806996">
      <w:pPr>
        <w:spacing w:after="240"/>
        <w:rPr>
          <w:rFonts w:ascii="Calibri" w:hAnsi="Calibri"/>
          <w:lang w:val="en-US"/>
        </w:rPr>
      </w:pPr>
    </w:p>
    <w:p w14:paraId="3C72D36B" w14:textId="77777777" w:rsidR="00806996" w:rsidRPr="00E11A42" w:rsidRDefault="00806996" w:rsidP="00806996">
      <w:pPr>
        <w:spacing w:after="240"/>
        <w:rPr>
          <w:rFonts w:ascii="Calibri" w:hAnsi="Calibri"/>
          <w:lang w:val="en-US"/>
        </w:rPr>
      </w:pPr>
    </w:p>
    <w:p w14:paraId="1C25800C" w14:textId="77777777" w:rsidR="00806996" w:rsidRPr="00E11A42" w:rsidRDefault="00806996" w:rsidP="00806996">
      <w:pPr>
        <w:spacing w:after="240"/>
        <w:rPr>
          <w:rFonts w:ascii="Calibri" w:hAnsi="Calibri"/>
          <w:lang w:val="en-US"/>
        </w:rPr>
      </w:pPr>
    </w:p>
    <w:p w14:paraId="416B1266" w14:textId="45C6D489" w:rsidR="00337A0D" w:rsidRPr="00E11A42" w:rsidRDefault="00806996" w:rsidP="00703BD2">
      <w:pPr>
        <w:spacing w:after="240"/>
        <w:rPr>
          <w:rFonts w:ascii="Calibri" w:hAnsi="Calibri"/>
          <w:sz w:val="28"/>
          <w:lang w:val="en-US"/>
        </w:rPr>
      </w:pPr>
      <w:r w:rsidRPr="00E11A42">
        <w:rPr>
          <w:rFonts w:ascii="Calibri" w:hAnsi="Calibri"/>
          <w:sz w:val="28"/>
          <w:lang w:val="en-US"/>
        </w:rPr>
        <w:lastRenderedPageBreak/>
        <w:t>Key components</w:t>
      </w:r>
    </w:p>
    <w:p w14:paraId="1730E7F7" w14:textId="2F2F33CE" w:rsidR="00A048DD" w:rsidRPr="00E11A42" w:rsidRDefault="00A048DD" w:rsidP="00703BD2">
      <w:pPr>
        <w:pStyle w:val="Lijstalinea"/>
        <w:numPr>
          <w:ilvl w:val="0"/>
          <w:numId w:val="7"/>
        </w:numPr>
        <w:spacing w:after="240"/>
        <w:rPr>
          <w:rFonts w:ascii="Calibri" w:hAnsi="Calibri"/>
          <w:lang w:val="en-US"/>
        </w:rPr>
      </w:pPr>
      <w:r w:rsidRPr="00E11A42">
        <w:rPr>
          <w:rFonts w:ascii="Calibri" w:hAnsi="Calibri"/>
          <w:lang w:val="en-US"/>
        </w:rPr>
        <w:t xml:space="preserve">Computer </w:t>
      </w:r>
      <w:r w:rsidR="00806996" w:rsidRPr="00E11A42">
        <w:rPr>
          <w:rFonts w:ascii="Calibri" w:hAnsi="Calibri"/>
          <w:lang w:val="en-US"/>
        </w:rPr>
        <w:t>Graphics</w:t>
      </w:r>
    </w:p>
    <w:p w14:paraId="1FE62B33" w14:textId="6631A27F" w:rsidR="001A73B8" w:rsidRPr="00E11A42" w:rsidRDefault="001A73B8" w:rsidP="00703BD2">
      <w:pPr>
        <w:pStyle w:val="Lijstalinea"/>
        <w:numPr>
          <w:ilvl w:val="1"/>
          <w:numId w:val="7"/>
        </w:numPr>
        <w:spacing w:after="240"/>
        <w:rPr>
          <w:rFonts w:ascii="Calibri" w:hAnsi="Calibri"/>
          <w:lang w:val="en-US"/>
        </w:rPr>
      </w:pPr>
      <w:r w:rsidRPr="00E11A42">
        <w:rPr>
          <w:rFonts w:ascii="Calibri" w:hAnsi="Calibri"/>
          <w:lang w:val="en-US"/>
        </w:rPr>
        <w:t xml:space="preserve">3D </w:t>
      </w:r>
      <w:r w:rsidR="00806996" w:rsidRPr="00E11A42">
        <w:rPr>
          <w:rFonts w:ascii="Calibri" w:hAnsi="Calibri"/>
          <w:lang w:val="en-US"/>
        </w:rPr>
        <w:t>models</w:t>
      </w:r>
    </w:p>
    <w:p w14:paraId="4B21EBD6" w14:textId="693A4F05" w:rsidR="00090A0D" w:rsidRPr="00E11A42" w:rsidRDefault="001A73B8" w:rsidP="00703BD2">
      <w:pPr>
        <w:pStyle w:val="Lijstalinea"/>
        <w:numPr>
          <w:ilvl w:val="2"/>
          <w:numId w:val="7"/>
        </w:numPr>
        <w:spacing w:after="240"/>
        <w:rPr>
          <w:rFonts w:ascii="Calibri" w:hAnsi="Calibri"/>
          <w:lang w:val="en-US"/>
        </w:rPr>
      </w:pPr>
      <w:r w:rsidRPr="00E11A42">
        <w:rPr>
          <w:rFonts w:ascii="Calibri" w:hAnsi="Calibri"/>
          <w:lang w:val="en-US"/>
        </w:rPr>
        <w:t xml:space="preserve">3D </w:t>
      </w:r>
      <w:r w:rsidR="00806996" w:rsidRPr="00E11A42">
        <w:rPr>
          <w:rFonts w:ascii="Calibri" w:hAnsi="Calibri"/>
          <w:lang w:val="en-US"/>
        </w:rPr>
        <w:t>animated models of the teddy (player model)</w:t>
      </w:r>
      <w:r w:rsidR="0093030B"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6BA490D9" w14:textId="420987CC" w:rsidR="001A73B8" w:rsidRPr="00E11A42" w:rsidRDefault="00806996"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1A73B8" w:rsidRPr="00E11A42">
        <w:rPr>
          <w:rFonts w:ascii="Calibri" w:hAnsi="Calibri"/>
          <w:lang w:val="en-US"/>
        </w:rPr>
        <w:t>Esmeralda</w:t>
      </w:r>
    </w:p>
    <w:p w14:paraId="146831FA" w14:textId="696C1049" w:rsidR="00090A0D" w:rsidRPr="00E11A42" w:rsidRDefault="00806996" w:rsidP="00703BD2">
      <w:pPr>
        <w:pStyle w:val="Lijstalinea"/>
        <w:numPr>
          <w:ilvl w:val="3"/>
          <w:numId w:val="7"/>
        </w:numPr>
        <w:spacing w:after="240"/>
        <w:rPr>
          <w:rFonts w:ascii="Calibri" w:hAnsi="Calibri"/>
          <w:lang w:val="en-US"/>
        </w:rPr>
      </w:pPr>
      <w:r w:rsidRPr="00E11A42">
        <w:rPr>
          <w:rFonts w:ascii="Calibri" w:hAnsi="Calibri"/>
          <w:lang w:val="en-US"/>
        </w:rPr>
        <w:t>The model and animation</w:t>
      </w:r>
      <w:r w:rsidR="007D45FA" w:rsidRPr="00E11A42">
        <w:rPr>
          <w:rFonts w:ascii="Calibri" w:hAnsi="Calibri"/>
          <w:lang w:val="en-US"/>
        </w:rPr>
        <w:t>s</w:t>
      </w:r>
      <w:r w:rsidRPr="00E11A42">
        <w:rPr>
          <w:rFonts w:ascii="Calibri" w:hAnsi="Calibri"/>
          <w:lang w:val="en-US"/>
        </w:rPr>
        <w:t xml:space="preserve"> are created using Blender.</w:t>
      </w:r>
    </w:p>
    <w:p w14:paraId="2355CFB7" w14:textId="78B347FC" w:rsidR="001A73B8" w:rsidRPr="00E11A42" w:rsidRDefault="00806996" w:rsidP="00703BD2">
      <w:pPr>
        <w:pStyle w:val="Lijstalinea"/>
        <w:numPr>
          <w:ilvl w:val="2"/>
          <w:numId w:val="7"/>
        </w:numPr>
        <w:spacing w:after="240"/>
        <w:rPr>
          <w:rFonts w:ascii="Calibri" w:hAnsi="Calibri"/>
          <w:lang w:val="en-US"/>
        </w:rPr>
      </w:pPr>
      <w:r w:rsidRPr="00E11A42">
        <w:rPr>
          <w:rFonts w:ascii="Calibri" w:hAnsi="Calibri"/>
          <w:lang w:val="en-US"/>
        </w:rPr>
        <w:t>3D models of the house including furniture (game environment)</w:t>
      </w:r>
      <w:r w:rsidR="0093030B" w:rsidRPr="00E11A42">
        <w:rPr>
          <w:rFonts w:ascii="MS Gothic" w:eastAsia="MS Gothic" w:hAnsi="MS Gothic" w:cs="MS Gothic" w:hint="eastAsia"/>
          <w:sz w:val="26"/>
          <w:szCs w:val="26"/>
          <w:lang w:val="en-US"/>
        </w:rPr>
        <w:t>★★</w:t>
      </w:r>
    </w:p>
    <w:p w14:paraId="29221EEC" w14:textId="1E24B439" w:rsidR="001A73B8" w:rsidRPr="00E11A42" w:rsidRDefault="00806996" w:rsidP="00703BD2">
      <w:pPr>
        <w:pStyle w:val="Lijstalinea"/>
        <w:numPr>
          <w:ilvl w:val="3"/>
          <w:numId w:val="7"/>
        </w:numPr>
        <w:spacing w:after="240"/>
        <w:rPr>
          <w:rFonts w:ascii="Calibri" w:hAnsi="Calibri"/>
          <w:lang w:val="en-US"/>
        </w:rPr>
      </w:pPr>
      <w:r w:rsidRPr="00E11A42">
        <w:rPr>
          <w:rFonts w:ascii="Calibri" w:hAnsi="Calibri"/>
          <w:lang w:val="en-US"/>
        </w:rPr>
        <w:t>Assigned to: Abdullah</w:t>
      </w:r>
    </w:p>
    <w:p w14:paraId="441458A0" w14:textId="225FF2A7" w:rsidR="0093030B" w:rsidRPr="00E11A42" w:rsidRDefault="00806996" w:rsidP="00703BD2">
      <w:pPr>
        <w:pStyle w:val="Lijstalinea"/>
        <w:numPr>
          <w:ilvl w:val="3"/>
          <w:numId w:val="7"/>
        </w:numPr>
        <w:spacing w:after="240"/>
        <w:rPr>
          <w:rFonts w:ascii="Calibri" w:hAnsi="Calibri"/>
          <w:lang w:val="en-US"/>
        </w:rPr>
      </w:pPr>
      <w:r w:rsidRPr="00E11A42">
        <w:rPr>
          <w:rFonts w:ascii="Calibri" w:hAnsi="Calibri"/>
          <w:lang w:val="en-US"/>
        </w:rPr>
        <w:t>The house and furniture are made</w:t>
      </w:r>
      <w:r w:rsidR="007D45FA" w:rsidRPr="00E11A42">
        <w:rPr>
          <w:rFonts w:ascii="Calibri" w:hAnsi="Calibri"/>
          <w:lang w:val="en-US"/>
        </w:rPr>
        <w:t xml:space="preserve"> using SketchUp.</w:t>
      </w:r>
    </w:p>
    <w:p w14:paraId="1F883158" w14:textId="01F8C041" w:rsidR="00270DAE" w:rsidRPr="00E11A42" w:rsidRDefault="00270DAE" w:rsidP="00703BD2">
      <w:pPr>
        <w:pStyle w:val="Lijstalinea"/>
        <w:numPr>
          <w:ilvl w:val="2"/>
          <w:numId w:val="7"/>
        </w:numPr>
        <w:spacing w:after="240"/>
        <w:rPr>
          <w:rFonts w:ascii="Calibri" w:hAnsi="Calibri"/>
          <w:lang w:val="en-US"/>
        </w:rPr>
      </w:pPr>
      <w:r w:rsidRPr="00E11A42">
        <w:rPr>
          <w:rFonts w:ascii="Calibri" w:hAnsi="Calibri"/>
          <w:lang w:val="en-US"/>
        </w:rPr>
        <w:t>3D</w:t>
      </w:r>
      <w:r w:rsidR="007D45FA" w:rsidRPr="00E11A42">
        <w:rPr>
          <w:rFonts w:ascii="Calibri" w:hAnsi="Calibri"/>
          <w:lang w:val="en-US"/>
        </w:rPr>
        <w:t xml:space="preserve"> models of the nightmares (enemies)</w:t>
      </w:r>
      <w:r w:rsidR="0093030B"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46D9CC9E" w14:textId="047DC746" w:rsidR="00270DAE" w:rsidRPr="00E11A42" w:rsidRDefault="00270DAE" w:rsidP="00703BD2">
      <w:pPr>
        <w:pStyle w:val="Lijstalinea"/>
        <w:numPr>
          <w:ilvl w:val="3"/>
          <w:numId w:val="7"/>
        </w:numPr>
        <w:spacing w:after="240"/>
        <w:rPr>
          <w:rFonts w:ascii="Calibri" w:hAnsi="Calibri"/>
          <w:lang w:val="en-US"/>
        </w:rPr>
      </w:pPr>
      <w:r w:rsidRPr="00E11A42">
        <w:rPr>
          <w:rFonts w:ascii="Calibri" w:hAnsi="Calibri"/>
          <w:lang w:val="en-US"/>
        </w:rPr>
        <w:t>Esmeralda</w:t>
      </w:r>
    </w:p>
    <w:p w14:paraId="3CA17071" w14:textId="71B9A97E" w:rsidR="0093030B"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The model and animations are created using Blender.</w:t>
      </w:r>
    </w:p>
    <w:p w14:paraId="573B12D4" w14:textId="21B83906" w:rsidR="0093030B" w:rsidRPr="00E11A42" w:rsidRDefault="00270DAE" w:rsidP="00703BD2">
      <w:pPr>
        <w:pStyle w:val="Lijstalinea"/>
        <w:numPr>
          <w:ilvl w:val="2"/>
          <w:numId w:val="7"/>
        </w:numPr>
        <w:spacing w:after="240"/>
        <w:rPr>
          <w:rFonts w:ascii="Calibri" w:hAnsi="Calibri"/>
          <w:lang w:val="en-US"/>
        </w:rPr>
      </w:pPr>
      <w:r w:rsidRPr="00E11A42">
        <w:rPr>
          <w:rFonts w:ascii="Calibri" w:hAnsi="Calibri"/>
          <w:lang w:val="en-US"/>
        </w:rPr>
        <w:t xml:space="preserve">3D </w:t>
      </w:r>
      <w:r w:rsidR="007D45FA" w:rsidRPr="00E11A42">
        <w:rPr>
          <w:rFonts w:ascii="Calibri" w:hAnsi="Calibri"/>
          <w:lang w:val="en-US"/>
        </w:rPr>
        <w:t>model of the placeable blocks</w:t>
      </w:r>
      <w:r w:rsidR="0093030B"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08264B5F" w14:textId="3370686F" w:rsidR="00270DAE"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270DAE" w:rsidRPr="00E11A42">
        <w:rPr>
          <w:rFonts w:ascii="Calibri" w:hAnsi="Calibri"/>
          <w:lang w:val="en-US"/>
        </w:rPr>
        <w:t>Jeroen</w:t>
      </w:r>
    </w:p>
    <w:p w14:paraId="342B5447" w14:textId="6155D654" w:rsidR="0093030B"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These blocks can be placed by the player to create obstacles against the enemies.</w:t>
      </w:r>
    </w:p>
    <w:p w14:paraId="7D46BDA1" w14:textId="30919CC4" w:rsidR="00270DAE" w:rsidRPr="00E11A42" w:rsidRDefault="007D45FA" w:rsidP="00703BD2">
      <w:pPr>
        <w:pStyle w:val="Lijstalinea"/>
        <w:numPr>
          <w:ilvl w:val="1"/>
          <w:numId w:val="7"/>
        </w:numPr>
        <w:spacing w:after="240"/>
        <w:rPr>
          <w:rFonts w:ascii="Calibri" w:hAnsi="Calibri"/>
          <w:lang w:val="en-US"/>
        </w:rPr>
      </w:pPr>
      <w:r w:rsidRPr="00E11A42">
        <w:rPr>
          <w:rFonts w:ascii="Calibri" w:hAnsi="Calibri"/>
          <w:lang w:val="en-US"/>
        </w:rPr>
        <w:t>Textures</w:t>
      </w:r>
    </w:p>
    <w:p w14:paraId="063B1EFB" w14:textId="40D41147" w:rsidR="00270DAE" w:rsidRPr="00E11A42" w:rsidRDefault="007D45FA" w:rsidP="00703BD2">
      <w:pPr>
        <w:pStyle w:val="Lijstalinea"/>
        <w:numPr>
          <w:ilvl w:val="2"/>
          <w:numId w:val="7"/>
        </w:numPr>
        <w:spacing w:after="240"/>
        <w:rPr>
          <w:rFonts w:ascii="Calibri" w:hAnsi="Calibri"/>
          <w:lang w:val="en-US"/>
        </w:rPr>
      </w:pPr>
      <w:r w:rsidRPr="00E11A42">
        <w:rPr>
          <w:rFonts w:ascii="Calibri" w:hAnsi="Calibri"/>
          <w:lang w:val="en-US"/>
        </w:rPr>
        <w:t>Creation of textures for the house and furniture</w:t>
      </w:r>
      <w:r w:rsidR="0093030B"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60C3B8B8" w14:textId="45B58FD0" w:rsidR="00270DAE"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270DAE" w:rsidRPr="00E11A42">
        <w:rPr>
          <w:rFonts w:ascii="Calibri" w:hAnsi="Calibri"/>
          <w:lang w:val="en-US"/>
        </w:rPr>
        <w:t>Abdullah</w:t>
      </w:r>
    </w:p>
    <w:p w14:paraId="3BA6651F" w14:textId="13ABED26" w:rsidR="00270DAE" w:rsidRPr="00E11A42" w:rsidRDefault="007D45FA" w:rsidP="00703BD2">
      <w:pPr>
        <w:pStyle w:val="Lijstalinea"/>
        <w:numPr>
          <w:ilvl w:val="2"/>
          <w:numId w:val="7"/>
        </w:numPr>
        <w:spacing w:after="240"/>
        <w:rPr>
          <w:rFonts w:ascii="Calibri" w:hAnsi="Calibri"/>
          <w:lang w:val="en-US"/>
        </w:rPr>
      </w:pPr>
      <w:r w:rsidRPr="00E11A42">
        <w:rPr>
          <w:rFonts w:ascii="Calibri" w:hAnsi="Calibri"/>
          <w:lang w:val="en-US"/>
        </w:rPr>
        <w:t>Creation of the textures for the player and enemy models</w:t>
      </w:r>
      <w:r w:rsidR="0093030B"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078D5D66" w14:textId="46FBFF7B" w:rsidR="0093030B"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Assigned to: Jeroen</w:t>
      </w:r>
    </w:p>
    <w:p w14:paraId="638399E7" w14:textId="767A4273" w:rsidR="00270DAE" w:rsidRPr="00E11A42" w:rsidRDefault="007D45FA" w:rsidP="00703BD2">
      <w:pPr>
        <w:pStyle w:val="Lijstalinea"/>
        <w:numPr>
          <w:ilvl w:val="2"/>
          <w:numId w:val="7"/>
        </w:numPr>
        <w:spacing w:after="240"/>
        <w:rPr>
          <w:rFonts w:ascii="Calibri" w:hAnsi="Calibri"/>
          <w:lang w:val="en-US"/>
        </w:rPr>
      </w:pPr>
      <w:r w:rsidRPr="00E11A42">
        <w:rPr>
          <w:rFonts w:ascii="Calibri" w:hAnsi="Calibri"/>
          <w:lang w:val="en-US"/>
        </w:rPr>
        <w:t>Creation of the textures for the placeable blocks</w:t>
      </w:r>
      <w:r w:rsidR="0093030B" w:rsidRPr="00E11A42">
        <w:rPr>
          <w:rFonts w:ascii="MS Gothic" w:eastAsia="MS Gothic" w:hAnsi="MS Gothic" w:cs="MS Gothic" w:hint="eastAsia"/>
          <w:sz w:val="26"/>
          <w:szCs w:val="26"/>
          <w:lang w:val="en-US"/>
        </w:rPr>
        <w:t>★</w:t>
      </w:r>
    </w:p>
    <w:p w14:paraId="04034E35" w14:textId="798DA595" w:rsidR="0003350A"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Assigned to: Jeroen</w:t>
      </w:r>
    </w:p>
    <w:p w14:paraId="30700FED" w14:textId="1B0D167A" w:rsidR="0003350A" w:rsidRPr="00E11A42" w:rsidRDefault="0003350A" w:rsidP="00703BD2">
      <w:pPr>
        <w:pStyle w:val="Lijstalinea"/>
        <w:numPr>
          <w:ilvl w:val="1"/>
          <w:numId w:val="7"/>
        </w:numPr>
        <w:spacing w:after="240"/>
        <w:rPr>
          <w:rFonts w:ascii="Calibri" w:hAnsi="Calibri"/>
          <w:lang w:val="en-US"/>
        </w:rPr>
      </w:pPr>
      <w:r w:rsidRPr="00E11A42">
        <w:rPr>
          <w:rFonts w:ascii="Calibri" w:hAnsi="Calibri"/>
          <w:lang w:val="en-US"/>
        </w:rPr>
        <w:t>Special effects</w:t>
      </w:r>
    </w:p>
    <w:p w14:paraId="561FBFC7" w14:textId="60B2D60A" w:rsidR="0003350A" w:rsidRPr="00E11A42" w:rsidRDefault="007D45FA" w:rsidP="00703BD2">
      <w:pPr>
        <w:pStyle w:val="Lijstalinea"/>
        <w:numPr>
          <w:ilvl w:val="2"/>
          <w:numId w:val="7"/>
        </w:numPr>
        <w:spacing w:after="240"/>
        <w:rPr>
          <w:rFonts w:ascii="Calibri" w:hAnsi="Calibri"/>
          <w:lang w:val="en-US"/>
        </w:rPr>
      </w:pPr>
      <w:r w:rsidRPr="00E11A42">
        <w:rPr>
          <w:rFonts w:ascii="Calibri" w:hAnsi="Calibri"/>
          <w:lang w:val="en-US"/>
        </w:rPr>
        <w:t>Sound effects</w:t>
      </w:r>
      <w:r w:rsidR="0003350A"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657DCB22" w14:textId="3C331604" w:rsidR="0003350A"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Assigned to: Arjan</w:t>
      </w:r>
    </w:p>
    <w:p w14:paraId="7D739259" w14:textId="0F983C28" w:rsidR="0093030B"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Sounds are created for: Shooting, placing blocks, collecting items and more.</w:t>
      </w:r>
    </w:p>
    <w:p w14:paraId="58AE1BA8" w14:textId="1C3C99BD" w:rsidR="0003350A" w:rsidRPr="00E11A42" w:rsidRDefault="007D45FA" w:rsidP="00703BD2">
      <w:pPr>
        <w:pStyle w:val="Lijstalinea"/>
        <w:numPr>
          <w:ilvl w:val="2"/>
          <w:numId w:val="7"/>
        </w:numPr>
        <w:spacing w:after="240"/>
        <w:rPr>
          <w:rFonts w:ascii="Calibri" w:hAnsi="Calibri"/>
          <w:lang w:val="en-US"/>
        </w:rPr>
      </w:pPr>
      <w:r w:rsidRPr="00E11A42">
        <w:rPr>
          <w:rFonts w:ascii="Calibri" w:hAnsi="Calibri"/>
          <w:lang w:val="en-US"/>
        </w:rPr>
        <w:t>Explosion effects</w:t>
      </w:r>
      <w:r w:rsidR="0003350A" w:rsidRPr="00E11A42">
        <w:rPr>
          <w:rFonts w:ascii="Calibri" w:hAnsi="Calibri"/>
          <w:lang w:val="en-US"/>
        </w:rPr>
        <w:t xml:space="preserve"> </w:t>
      </w:r>
      <w:r w:rsidR="0093030B" w:rsidRPr="00E11A42">
        <w:rPr>
          <w:rFonts w:ascii="MS Gothic" w:eastAsia="MS Gothic" w:hAnsi="MS Gothic" w:cs="MS Gothic" w:hint="eastAsia"/>
          <w:sz w:val="26"/>
          <w:szCs w:val="26"/>
          <w:lang w:val="en-US"/>
        </w:rPr>
        <w:t>★</w:t>
      </w:r>
    </w:p>
    <w:p w14:paraId="6FCB2C72" w14:textId="5D69BAE0" w:rsidR="007D45FA" w:rsidRPr="00E11A42" w:rsidRDefault="007D45FA" w:rsidP="007D45FA">
      <w:pPr>
        <w:pStyle w:val="Lijstalinea"/>
        <w:numPr>
          <w:ilvl w:val="3"/>
          <w:numId w:val="7"/>
        </w:numPr>
        <w:spacing w:after="240"/>
        <w:rPr>
          <w:rFonts w:ascii="Calibri" w:hAnsi="Calibri"/>
          <w:lang w:val="en-US"/>
        </w:rPr>
      </w:pPr>
      <w:r w:rsidRPr="00E11A42">
        <w:rPr>
          <w:rFonts w:ascii="Calibri" w:hAnsi="Calibri"/>
          <w:lang w:val="en-US"/>
        </w:rPr>
        <w:t>Assigned to: Jeroen</w:t>
      </w:r>
    </w:p>
    <w:p w14:paraId="48FFB200" w14:textId="55273D5B" w:rsidR="00412C6C" w:rsidRPr="00E11A42" w:rsidRDefault="007D45FA" w:rsidP="00703BD2">
      <w:pPr>
        <w:pStyle w:val="Lijstalinea"/>
        <w:numPr>
          <w:ilvl w:val="2"/>
          <w:numId w:val="7"/>
        </w:numPr>
        <w:spacing w:after="240"/>
        <w:rPr>
          <w:rFonts w:ascii="Calibri" w:hAnsi="Calibri"/>
          <w:lang w:val="en-US"/>
        </w:rPr>
      </w:pPr>
      <w:r w:rsidRPr="00E11A42">
        <w:rPr>
          <w:rFonts w:ascii="Calibri" w:hAnsi="Calibri"/>
          <w:lang w:val="en-US"/>
        </w:rPr>
        <w:t>Game slows down when the teddy bear dies (dramatic effect)</w:t>
      </w:r>
      <w:r w:rsidR="0069335B" w:rsidRPr="00E11A42">
        <w:rPr>
          <w:rFonts w:ascii="Calibri" w:hAnsi="Calibri"/>
          <w:lang w:val="en-US"/>
        </w:rPr>
        <w:t xml:space="preserve"> </w:t>
      </w:r>
      <w:r w:rsidR="0069335B" w:rsidRPr="00E11A42">
        <w:rPr>
          <w:rFonts w:ascii="MS Gothic" w:eastAsia="MS Gothic" w:hAnsi="MS Gothic" w:cs="MS Gothic" w:hint="eastAsia"/>
          <w:sz w:val="26"/>
          <w:szCs w:val="26"/>
          <w:lang w:val="en-US"/>
        </w:rPr>
        <w:t>★★</w:t>
      </w:r>
      <w:r w:rsidR="00412C6C" w:rsidRPr="00E11A42">
        <w:rPr>
          <w:rFonts w:ascii="Calibri" w:hAnsi="Calibri"/>
          <w:lang w:val="en-US"/>
        </w:rPr>
        <w:t xml:space="preserve"> </w:t>
      </w:r>
    </w:p>
    <w:p w14:paraId="145C9347" w14:textId="0B0C8763" w:rsidR="00412C6C" w:rsidRPr="00E11A42" w:rsidRDefault="007D45FA"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2C391E" w:rsidRPr="00E11A42">
        <w:rPr>
          <w:rFonts w:ascii="Calibri" w:hAnsi="Calibri"/>
          <w:lang w:val="en-US"/>
        </w:rPr>
        <w:t>Damie</w:t>
      </w:r>
      <w:r w:rsidR="0069335B" w:rsidRPr="00E11A42">
        <w:rPr>
          <w:rFonts w:ascii="Calibri" w:hAnsi="Calibri"/>
          <w:lang w:val="en-US"/>
        </w:rPr>
        <w:t>n</w:t>
      </w:r>
    </w:p>
    <w:p w14:paraId="3647047C" w14:textId="6EECC49E" w:rsidR="0003350A" w:rsidRPr="00E11A42" w:rsidRDefault="0003350A" w:rsidP="00703BD2">
      <w:pPr>
        <w:pStyle w:val="Lijstalinea"/>
        <w:numPr>
          <w:ilvl w:val="1"/>
          <w:numId w:val="7"/>
        </w:numPr>
        <w:spacing w:after="240"/>
        <w:rPr>
          <w:rFonts w:ascii="Calibri" w:hAnsi="Calibri"/>
          <w:lang w:val="en-US"/>
        </w:rPr>
      </w:pPr>
      <w:r w:rsidRPr="00E11A42">
        <w:rPr>
          <w:rFonts w:ascii="Calibri" w:hAnsi="Calibri"/>
          <w:lang w:val="en-US"/>
        </w:rPr>
        <w:t>Rendering</w:t>
      </w:r>
    </w:p>
    <w:p w14:paraId="2761D31D" w14:textId="2FCDAAE9" w:rsidR="0003350A" w:rsidRPr="00E11A42" w:rsidRDefault="002C391E" w:rsidP="00703BD2">
      <w:pPr>
        <w:pStyle w:val="Lijstalinea"/>
        <w:numPr>
          <w:ilvl w:val="2"/>
          <w:numId w:val="7"/>
        </w:numPr>
        <w:spacing w:after="240"/>
        <w:rPr>
          <w:rFonts w:ascii="Calibri" w:hAnsi="Calibri"/>
          <w:lang w:val="en-US"/>
        </w:rPr>
      </w:pPr>
      <w:r w:rsidRPr="00E11A42">
        <w:rPr>
          <w:rFonts w:ascii="Calibri" w:hAnsi="Calibri"/>
          <w:lang w:val="en-US"/>
        </w:rPr>
        <w:t>Creation and placing of lighting in the environment</w:t>
      </w:r>
      <w:r w:rsidR="0069335B" w:rsidRPr="00E11A42">
        <w:rPr>
          <w:rFonts w:ascii="Calibri" w:hAnsi="Calibri"/>
          <w:lang w:val="en-US"/>
        </w:rPr>
        <w:t xml:space="preserve"> </w:t>
      </w:r>
      <w:r w:rsidR="0069335B" w:rsidRPr="00E11A42">
        <w:rPr>
          <w:rFonts w:ascii="MS Gothic" w:eastAsia="MS Gothic" w:hAnsi="MS Gothic" w:cs="MS Gothic" w:hint="eastAsia"/>
          <w:sz w:val="26"/>
          <w:szCs w:val="26"/>
          <w:lang w:val="en-US"/>
        </w:rPr>
        <w:t>★</w:t>
      </w:r>
    </w:p>
    <w:p w14:paraId="0C3FCD60" w14:textId="48F51921" w:rsidR="0003350A" w:rsidRPr="00E11A42" w:rsidRDefault="002C391E"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69335B" w:rsidRPr="00E11A42">
        <w:rPr>
          <w:rFonts w:ascii="Calibri" w:hAnsi="Calibri"/>
          <w:lang w:val="en-US"/>
        </w:rPr>
        <w:t>Arjan</w:t>
      </w:r>
    </w:p>
    <w:p w14:paraId="2330922E" w14:textId="5A7EAE64" w:rsidR="0003350A" w:rsidRPr="00E11A42" w:rsidRDefault="002C391E" w:rsidP="00703BD2">
      <w:pPr>
        <w:pStyle w:val="Lijstalinea"/>
        <w:numPr>
          <w:ilvl w:val="2"/>
          <w:numId w:val="7"/>
        </w:numPr>
        <w:spacing w:after="240"/>
        <w:rPr>
          <w:rFonts w:ascii="Calibri" w:hAnsi="Calibri"/>
          <w:lang w:val="en-US"/>
        </w:rPr>
      </w:pPr>
      <w:r w:rsidRPr="00E11A42">
        <w:rPr>
          <w:rFonts w:ascii="Calibri" w:hAnsi="Calibri"/>
          <w:lang w:val="en-US"/>
        </w:rPr>
        <w:t>Creation of our own "Toon Shader"</w:t>
      </w:r>
      <w:r w:rsidR="0069335B" w:rsidRPr="00E11A42">
        <w:rPr>
          <w:rFonts w:ascii="Calibri" w:hAnsi="Calibri"/>
          <w:lang w:val="en-US"/>
        </w:rPr>
        <w:t xml:space="preserve"> </w:t>
      </w:r>
      <w:r w:rsidR="0069335B" w:rsidRPr="00E11A42">
        <w:rPr>
          <w:rFonts w:ascii="MS Gothic" w:eastAsia="MS Gothic" w:hAnsi="MS Gothic" w:cs="MS Gothic" w:hint="eastAsia"/>
          <w:sz w:val="26"/>
          <w:szCs w:val="26"/>
          <w:lang w:val="en-US"/>
        </w:rPr>
        <w:t>★★</w:t>
      </w:r>
    </w:p>
    <w:p w14:paraId="4A299DFF" w14:textId="7DD1E8EB" w:rsidR="0003350A" w:rsidRDefault="002C391E"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69335B" w:rsidRPr="00E11A42">
        <w:rPr>
          <w:rFonts w:ascii="Calibri" w:hAnsi="Calibri"/>
          <w:lang w:val="en-US"/>
        </w:rPr>
        <w:t>Arjan</w:t>
      </w:r>
    </w:p>
    <w:p w14:paraId="702A4490" w14:textId="77777777" w:rsidR="00676233" w:rsidRDefault="00676233" w:rsidP="00676233">
      <w:pPr>
        <w:spacing w:after="240"/>
        <w:rPr>
          <w:rFonts w:ascii="Calibri" w:hAnsi="Calibri"/>
          <w:lang w:val="en-US"/>
        </w:rPr>
      </w:pPr>
    </w:p>
    <w:p w14:paraId="1EEF4825" w14:textId="77777777" w:rsidR="00676233" w:rsidRPr="00676233" w:rsidRDefault="00676233" w:rsidP="00676233">
      <w:pPr>
        <w:spacing w:after="240"/>
        <w:rPr>
          <w:rFonts w:ascii="Calibri" w:hAnsi="Calibri"/>
          <w:lang w:val="en-US"/>
        </w:rPr>
      </w:pPr>
    </w:p>
    <w:p w14:paraId="2AE2C97D" w14:textId="0CEC2A50" w:rsidR="0003350A" w:rsidRPr="00E11A42" w:rsidRDefault="0003350A" w:rsidP="00703BD2">
      <w:pPr>
        <w:pStyle w:val="Lijstalinea"/>
        <w:numPr>
          <w:ilvl w:val="1"/>
          <w:numId w:val="7"/>
        </w:numPr>
        <w:spacing w:after="240"/>
        <w:rPr>
          <w:rFonts w:ascii="Calibri" w:hAnsi="Calibri"/>
          <w:lang w:val="en-US"/>
        </w:rPr>
      </w:pPr>
      <w:r w:rsidRPr="00E11A42">
        <w:rPr>
          <w:rFonts w:ascii="Calibri" w:hAnsi="Calibri"/>
          <w:lang w:val="en-US"/>
        </w:rPr>
        <w:lastRenderedPageBreak/>
        <w:t>User Interface</w:t>
      </w:r>
    </w:p>
    <w:p w14:paraId="261A1983" w14:textId="13DFABE1" w:rsidR="0003350A" w:rsidRPr="00E11A42" w:rsidRDefault="0003350A" w:rsidP="00703BD2">
      <w:pPr>
        <w:pStyle w:val="Lijstalinea"/>
        <w:numPr>
          <w:ilvl w:val="2"/>
          <w:numId w:val="7"/>
        </w:numPr>
        <w:spacing w:after="240"/>
        <w:rPr>
          <w:rFonts w:ascii="Calibri" w:hAnsi="Calibri"/>
          <w:lang w:val="en-US"/>
        </w:rPr>
      </w:pPr>
      <w:r w:rsidRPr="00E11A42">
        <w:rPr>
          <w:rFonts w:ascii="Calibri" w:hAnsi="Calibri"/>
          <w:lang w:val="en-US"/>
        </w:rPr>
        <w:t xml:space="preserve">Start, </w:t>
      </w:r>
      <w:r w:rsidR="002C391E" w:rsidRPr="00E11A42">
        <w:rPr>
          <w:rFonts w:ascii="Calibri" w:hAnsi="Calibri"/>
          <w:lang w:val="en-US"/>
        </w:rPr>
        <w:t>pause, main, and</w:t>
      </w:r>
      <w:r w:rsidRPr="00E11A42">
        <w:rPr>
          <w:rFonts w:ascii="Calibri" w:hAnsi="Calibri"/>
          <w:lang w:val="en-US"/>
        </w:rPr>
        <w:t xml:space="preserve"> game-over </w:t>
      </w:r>
      <w:r w:rsidR="002C391E" w:rsidRPr="00E11A42">
        <w:rPr>
          <w:rFonts w:ascii="Calibri" w:hAnsi="Calibri"/>
          <w:lang w:val="en-US"/>
        </w:rPr>
        <w:t>screen</w:t>
      </w:r>
      <w:r w:rsidR="0069335B" w:rsidRPr="00E11A42">
        <w:rPr>
          <w:rFonts w:ascii="Calibri" w:hAnsi="Calibri"/>
          <w:lang w:val="en-US"/>
        </w:rPr>
        <w:t xml:space="preserve"> </w:t>
      </w:r>
      <w:r w:rsidR="0069335B" w:rsidRPr="00E11A42">
        <w:rPr>
          <w:rFonts w:ascii="MS Gothic" w:eastAsia="MS Gothic" w:hAnsi="MS Gothic" w:cs="MS Gothic" w:hint="eastAsia"/>
          <w:sz w:val="26"/>
          <w:szCs w:val="26"/>
          <w:lang w:val="en-US"/>
        </w:rPr>
        <w:t>★</w:t>
      </w:r>
    </w:p>
    <w:p w14:paraId="339F513A" w14:textId="06D19682" w:rsidR="0069335B" w:rsidRPr="00E11A42" w:rsidRDefault="002C391E"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427AE9" w:rsidRPr="00E11A42">
        <w:rPr>
          <w:rFonts w:ascii="Calibri" w:hAnsi="Calibri"/>
          <w:lang w:val="en-US"/>
        </w:rPr>
        <w:t>Arjan</w:t>
      </w:r>
    </w:p>
    <w:p w14:paraId="44AF96EE" w14:textId="72918A54" w:rsidR="0003350A" w:rsidRPr="00E11A42" w:rsidRDefault="002C391E" w:rsidP="00703BD2">
      <w:pPr>
        <w:pStyle w:val="Lijstalinea"/>
        <w:numPr>
          <w:ilvl w:val="2"/>
          <w:numId w:val="7"/>
        </w:numPr>
        <w:spacing w:after="240"/>
        <w:rPr>
          <w:rFonts w:ascii="Calibri" w:hAnsi="Calibri"/>
          <w:lang w:val="en-US"/>
        </w:rPr>
      </w:pPr>
      <w:r w:rsidRPr="00E11A42">
        <w:rPr>
          <w:rFonts w:ascii="Calibri" w:hAnsi="Calibri"/>
          <w:lang w:val="en-US"/>
        </w:rPr>
        <w:t>Optional</w:t>
      </w:r>
      <w:r w:rsidR="0003350A" w:rsidRPr="00E11A42">
        <w:rPr>
          <w:rFonts w:ascii="Calibri" w:hAnsi="Calibri"/>
          <w:lang w:val="en-US"/>
        </w:rPr>
        <w:t xml:space="preserve">: Shop </w:t>
      </w:r>
      <w:r w:rsidRPr="00E11A42">
        <w:rPr>
          <w:rFonts w:ascii="Calibri" w:hAnsi="Calibri"/>
          <w:lang w:val="en-US"/>
        </w:rPr>
        <w:t>for buying new weapons/blocks/items</w:t>
      </w:r>
      <w:r w:rsidR="0069335B" w:rsidRPr="00E11A42">
        <w:rPr>
          <w:rFonts w:ascii="MS Gothic" w:eastAsia="MS Gothic" w:hAnsi="MS Gothic" w:cs="MS Gothic" w:hint="eastAsia"/>
          <w:sz w:val="26"/>
          <w:szCs w:val="26"/>
          <w:lang w:val="en-US"/>
        </w:rPr>
        <w:t>★★</w:t>
      </w:r>
    </w:p>
    <w:p w14:paraId="1DA02353" w14:textId="5474B785" w:rsidR="0003350A" w:rsidRPr="00E11A42" w:rsidRDefault="002C391E"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427AE9" w:rsidRPr="00E11A42">
        <w:rPr>
          <w:rFonts w:ascii="Calibri" w:hAnsi="Calibri"/>
          <w:lang w:val="en-US"/>
        </w:rPr>
        <w:t>Arjan</w:t>
      </w:r>
    </w:p>
    <w:p w14:paraId="781D114F" w14:textId="20065C93" w:rsidR="0069335B" w:rsidRPr="00E11A42" w:rsidRDefault="002C391E" w:rsidP="00703BD2">
      <w:pPr>
        <w:pStyle w:val="Lijstalinea"/>
        <w:numPr>
          <w:ilvl w:val="3"/>
          <w:numId w:val="7"/>
        </w:numPr>
        <w:spacing w:after="240"/>
        <w:rPr>
          <w:rFonts w:ascii="Calibri" w:hAnsi="Calibri"/>
          <w:lang w:val="en-US"/>
        </w:rPr>
      </w:pPr>
      <w:r w:rsidRPr="00E11A42">
        <w:rPr>
          <w:rFonts w:ascii="Calibri" w:hAnsi="Calibri"/>
          <w:lang w:val="en-US"/>
        </w:rPr>
        <w:t>The player can use accumulated resources to buy weapons/blocks/items in some kind of in-game shop.</w:t>
      </w:r>
    </w:p>
    <w:p w14:paraId="2377F60E" w14:textId="6953994C" w:rsidR="0003350A" w:rsidRPr="00E11A42" w:rsidRDefault="002C391E" w:rsidP="00703BD2">
      <w:pPr>
        <w:pStyle w:val="Lijstalinea"/>
        <w:numPr>
          <w:ilvl w:val="2"/>
          <w:numId w:val="7"/>
        </w:numPr>
        <w:spacing w:after="240"/>
        <w:rPr>
          <w:rFonts w:ascii="Calibri" w:hAnsi="Calibri"/>
          <w:lang w:val="en-US"/>
        </w:rPr>
      </w:pPr>
      <w:r w:rsidRPr="00E11A42">
        <w:rPr>
          <w:rFonts w:ascii="Calibri" w:hAnsi="Calibri"/>
          <w:lang w:val="en-US"/>
        </w:rPr>
        <w:t>Intro to the game telling the player the story</w:t>
      </w:r>
      <w:r w:rsidR="0003350A" w:rsidRPr="00E11A42">
        <w:rPr>
          <w:rFonts w:ascii="Calibri" w:hAnsi="Calibri"/>
          <w:lang w:val="en-US"/>
        </w:rPr>
        <w:t xml:space="preserve"> </w:t>
      </w:r>
      <w:r w:rsidR="0069335B" w:rsidRPr="00E11A42">
        <w:rPr>
          <w:rFonts w:ascii="MS Gothic" w:eastAsia="MS Gothic" w:hAnsi="MS Gothic" w:cs="MS Gothic" w:hint="eastAsia"/>
          <w:sz w:val="26"/>
          <w:szCs w:val="26"/>
          <w:lang w:val="en-US"/>
        </w:rPr>
        <w:t>★★</w:t>
      </w:r>
    </w:p>
    <w:p w14:paraId="14C04311" w14:textId="12B347D3" w:rsidR="0069335B" w:rsidRPr="00E11A42" w:rsidRDefault="002C391E" w:rsidP="00703BD2">
      <w:pPr>
        <w:pStyle w:val="Lijstalinea"/>
        <w:numPr>
          <w:ilvl w:val="3"/>
          <w:numId w:val="7"/>
        </w:numPr>
        <w:spacing w:after="240"/>
        <w:rPr>
          <w:rFonts w:ascii="Calibri" w:hAnsi="Calibri"/>
          <w:lang w:val="en-US"/>
        </w:rPr>
      </w:pPr>
      <w:r w:rsidRPr="00E11A42">
        <w:rPr>
          <w:rFonts w:ascii="Calibri" w:hAnsi="Calibri"/>
          <w:lang w:val="en-US"/>
        </w:rPr>
        <w:t>Creation of a storyboard for a small animation.</w:t>
      </w:r>
    </w:p>
    <w:p w14:paraId="5A5DE15D" w14:textId="7D52589E" w:rsidR="00A048DD" w:rsidRPr="00E11A42" w:rsidRDefault="002C391E" w:rsidP="00703BD2">
      <w:pPr>
        <w:pStyle w:val="Lijstalinea"/>
        <w:numPr>
          <w:ilvl w:val="0"/>
          <w:numId w:val="7"/>
        </w:numPr>
        <w:spacing w:after="240"/>
        <w:rPr>
          <w:rFonts w:ascii="Calibri" w:hAnsi="Calibri"/>
          <w:lang w:val="en-US"/>
        </w:rPr>
      </w:pPr>
      <w:r w:rsidRPr="00E11A42">
        <w:rPr>
          <w:rFonts w:ascii="Calibri" w:hAnsi="Calibri"/>
          <w:lang w:val="en-US"/>
        </w:rPr>
        <w:t>Artificial Intelligence</w:t>
      </w:r>
    </w:p>
    <w:p w14:paraId="74460C3B" w14:textId="382FE98C" w:rsidR="0003350A" w:rsidRPr="00E11A42" w:rsidRDefault="002C391E" w:rsidP="00703BD2">
      <w:pPr>
        <w:pStyle w:val="Lijstalinea"/>
        <w:numPr>
          <w:ilvl w:val="1"/>
          <w:numId w:val="7"/>
        </w:numPr>
        <w:spacing w:after="240"/>
        <w:rPr>
          <w:rFonts w:ascii="Calibri" w:hAnsi="Calibri"/>
          <w:lang w:val="en-US"/>
        </w:rPr>
      </w:pPr>
      <w:r w:rsidRPr="00E11A42">
        <w:rPr>
          <w:rFonts w:ascii="Calibri" w:hAnsi="Calibri"/>
          <w:lang w:val="en-US"/>
        </w:rPr>
        <w:t>Enemies can find the fastest way to both the sleeping child (flag) and the teddy bear (player)</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36649F62" w14:textId="16B9C982" w:rsidR="00427AE9" w:rsidRPr="00E11A42" w:rsidRDefault="002C391E" w:rsidP="002C391E">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427AE9" w:rsidRPr="00E11A42">
        <w:rPr>
          <w:rFonts w:ascii="Calibri" w:hAnsi="Calibri"/>
          <w:lang w:val="en-US"/>
        </w:rPr>
        <w:t>Pieter</w:t>
      </w:r>
    </w:p>
    <w:p w14:paraId="1B645133" w14:textId="57B16F61" w:rsidR="004F259D" w:rsidRPr="00E11A42" w:rsidRDefault="002C391E" w:rsidP="00703BD2">
      <w:pPr>
        <w:pStyle w:val="Lijstalinea"/>
        <w:numPr>
          <w:ilvl w:val="1"/>
          <w:numId w:val="7"/>
        </w:numPr>
        <w:spacing w:after="240"/>
        <w:rPr>
          <w:rFonts w:ascii="Calibri" w:hAnsi="Calibri"/>
          <w:lang w:val="en-US"/>
        </w:rPr>
      </w:pPr>
      <w:r w:rsidRPr="00E11A42">
        <w:rPr>
          <w:rFonts w:ascii="Calibri" w:hAnsi="Calibri"/>
          <w:lang w:val="en-US"/>
        </w:rPr>
        <w:t>Nightmares can break blocks to get to their target</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794D8F4C" w14:textId="23F326D1" w:rsidR="004F259D" w:rsidRPr="00E11A42" w:rsidRDefault="002C391E" w:rsidP="00703BD2">
      <w:pPr>
        <w:pStyle w:val="Lijstalinea"/>
        <w:numPr>
          <w:ilvl w:val="3"/>
          <w:numId w:val="7"/>
        </w:numPr>
        <w:spacing w:after="240"/>
        <w:rPr>
          <w:rFonts w:ascii="Calibri" w:hAnsi="Calibri"/>
          <w:lang w:val="en-US"/>
        </w:rPr>
      </w:pPr>
      <w:r w:rsidRPr="00E11A42">
        <w:rPr>
          <w:rFonts w:ascii="Calibri" w:hAnsi="Calibri"/>
          <w:lang w:val="en-US"/>
        </w:rPr>
        <w:t>Assigned to: Pieter</w:t>
      </w:r>
    </w:p>
    <w:p w14:paraId="3104E9D8" w14:textId="306E026C" w:rsidR="00567ADC"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Enemies decide whether to break blocks or walk around them to get to their targets</w:t>
      </w:r>
    </w:p>
    <w:p w14:paraId="0B65A6A5" w14:textId="2B587D20" w:rsidR="004F259D" w:rsidRPr="00E11A42" w:rsidRDefault="00B743F3" w:rsidP="00703BD2">
      <w:pPr>
        <w:pStyle w:val="Lijstalinea"/>
        <w:numPr>
          <w:ilvl w:val="1"/>
          <w:numId w:val="7"/>
        </w:numPr>
        <w:spacing w:after="240"/>
        <w:rPr>
          <w:rFonts w:ascii="Calibri" w:hAnsi="Calibri"/>
          <w:lang w:val="en-US"/>
        </w:rPr>
      </w:pPr>
      <w:r w:rsidRPr="00E11A42">
        <w:rPr>
          <w:rFonts w:ascii="Calibri" w:hAnsi="Calibri"/>
          <w:lang w:val="en-US"/>
        </w:rPr>
        <w:t>Nightmares adapt to the player changing the environment</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11157A41" w14:textId="3D1C2DFD" w:rsidR="00567ADC"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427AE9" w:rsidRPr="00E11A42">
        <w:rPr>
          <w:rFonts w:ascii="Calibri" w:hAnsi="Calibri"/>
          <w:lang w:val="en-US"/>
        </w:rPr>
        <w:t>Pieter</w:t>
      </w:r>
    </w:p>
    <w:p w14:paraId="53A02E6E" w14:textId="5E7D9F19" w:rsidR="004F259D" w:rsidRPr="00E11A42" w:rsidRDefault="00B743F3" w:rsidP="00703BD2">
      <w:pPr>
        <w:pStyle w:val="Lijstalinea"/>
        <w:numPr>
          <w:ilvl w:val="1"/>
          <w:numId w:val="7"/>
        </w:numPr>
        <w:spacing w:after="240"/>
        <w:rPr>
          <w:rFonts w:ascii="Calibri" w:hAnsi="Calibri"/>
          <w:lang w:val="en-US"/>
        </w:rPr>
      </w:pPr>
      <w:r w:rsidRPr="00E11A42">
        <w:rPr>
          <w:rFonts w:ascii="Calibri" w:hAnsi="Calibri"/>
          <w:lang w:val="en-US"/>
        </w:rPr>
        <w:t>Different types of nightmares with different abilities and properties</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673F8FEF" w14:textId="6935FE7B" w:rsidR="004F259D"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427AE9" w:rsidRPr="00E11A42">
        <w:rPr>
          <w:rFonts w:ascii="Calibri" w:hAnsi="Calibri"/>
          <w:lang w:val="en-US"/>
        </w:rPr>
        <w:t>Jeroen</w:t>
      </w:r>
    </w:p>
    <w:p w14:paraId="5770A4DA" w14:textId="4CD181C7" w:rsidR="00B743F3"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Enemies get different amounts of health points, do different amounts of damage, and have additional abilities.</w:t>
      </w:r>
    </w:p>
    <w:p w14:paraId="7BE563FA" w14:textId="1B292403" w:rsidR="004F259D" w:rsidRPr="00E11A42" w:rsidRDefault="00B743F3" w:rsidP="00703BD2">
      <w:pPr>
        <w:pStyle w:val="Lijstalinea"/>
        <w:numPr>
          <w:ilvl w:val="1"/>
          <w:numId w:val="7"/>
        </w:numPr>
        <w:spacing w:after="240"/>
        <w:rPr>
          <w:rFonts w:ascii="Calibri" w:hAnsi="Calibri"/>
          <w:lang w:val="en-US"/>
        </w:rPr>
      </w:pPr>
      <w:r w:rsidRPr="00E11A42">
        <w:rPr>
          <w:rFonts w:ascii="Calibri" w:hAnsi="Calibri"/>
          <w:lang w:val="en-US"/>
        </w:rPr>
        <w:t>Adding konami code making enemies almost invincible (reverse effect)</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3941BB3E" w14:textId="319F8FDE" w:rsidR="00567ADC"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Assigned to: Damien</w:t>
      </w:r>
    </w:p>
    <w:p w14:paraId="7B7DFBC4" w14:textId="560A9E7B" w:rsidR="00567ADC"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Konami code results in enemies able to get to their goal using the fastest path while making them invincible to any attacks except those coming from behind the enemy.</w:t>
      </w:r>
    </w:p>
    <w:p w14:paraId="4ACCED98" w14:textId="71C62E5F" w:rsidR="00112A86" w:rsidRPr="00E11A42" w:rsidRDefault="00B743F3" w:rsidP="00703BD2">
      <w:pPr>
        <w:pStyle w:val="Lijstalinea"/>
        <w:numPr>
          <w:ilvl w:val="0"/>
          <w:numId w:val="7"/>
        </w:numPr>
        <w:spacing w:after="240"/>
        <w:rPr>
          <w:rFonts w:ascii="Calibri" w:hAnsi="Calibri"/>
          <w:lang w:val="en-US"/>
        </w:rPr>
      </w:pPr>
      <w:r w:rsidRPr="00E11A42">
        <w:rPr>
          <w:rFonts w:ascii="Calibri" w:hAnsi="Calibri"/>
          <w:lang w:val="en-US"/>
        </w:rPr>
        <w:t>Web &amp; Database</w:t>
      </w:r>
    </w:p>
    <w:p w14:paraId="42EECB83" w14:textId="252D981B" w:rsidR="004F259D" w:rsidRPr="00E11A42" w:rsidRDefault="00B743F3" w:rsidP="00703BD2">
      <w:pPr>
        <w:pStyle w:val="Lijstalinea"/>
        <w:numPr>
          <w:ilvl w:val="1"/>
          <w:numId w:val="7"/>
        </w:numPr>
        <w:spacing w:after="240"/>
        <w:rPr>
          <w:rFonts w:ascii="Calibri" w:hAnsi="Calibri"/>
          <w:lang w:val="en-US"/>
        </w:rPr>
      </w:pPr>
      <w:r w:rsidRPr="00E11A42">
        <w:rPr>
          <w:rFonts w:ascii="Calibri" w:hAnsi="Calibri" w:cs="Menlo Regular"/>
          <w:lang w:val="en-US"/>
        </w:rPr>
        <w:t>Recording of the scores and high scores</w:t>
      </w:r>
      <w:r w:rsidR="0069335B" w:rsidRPr="00E11A42">
        <w:rPr>
          <w:rFonts w:ascii="Calibri" w:hAnsi="Calibri" w:cs="Menlo Regular"/>
          <w:lang w:val="en-US"/>
        </w:rPr>
        <w:t xml:space="preserve"> </w:t>
      </w:r>
      <w:r w:rsidR="0069335B" w:rsidRPr="00E11A42">
        <w:rPr>
          <w:rFonts w:ascii="MS Gothic" w:eastAsia="MS Gothic" w:hAnsi="MS Gothic" w:cs="MS Gothic" w:hint="eastAsia"/>
          <w:sz w:val="26"/>
          <w:szCs w:val="26"/>
          <w:lang w:val="en-US"/>
        </w:rPr>
        <w:t>★★</w:t>
      </w:r>
    </w:p>
    <w:p w14:paraId="523CA53A" w14:textId="2471A8AA" w:rsidR="003D28AC" w:rsidRPr="00E11A42" w:rsidRDefault="00B743F3" w:rsidP="00703BD2">
      <w:pPr>
        <w:pStyle w:val="Lijstalinea"/>
        <w:numPr>
          <w:ilvl w:val="3"/>
          <w:numId w:val="7"/>
        </w:numPr>
        <w:spacing w:after="240"/>
        <w:rPr>
          <w:rFonts w:ascii="Calibri" w:hAnsi="Calibri"/>
          <w:lang w:val="en-US"/>
        </w:rPr>
      </w:pPr>
      <w:r w:rsidRPr="00E11A42">
        <w:rPr>
          <w:rFonts w:ascii="Calibri" w:hAnsi="Calibri" w:cs="Menlo Regular"/>
          <w:lang w:val="en-US"/>
        </w:rPr>
        <w:t xml:space="preserve">Assigned to: </w:t>
      </w:r>
      <w:r w:rsidR="0069335B" w:rsidRPr="00E11A42">
        <w:rPr>
          <w:rFonts w:ascii="Calibri" w:hAnsi="Calibri" w:cs="Menlo Regular"/>
          <w:lang w:val="en-US"/>
        </w:rPr>
        <w:t>Pieter</w:t>
      </w:r>
    </w:p>
    <w:p w14:paraId="4CB568E2" w14:textId="57CA89CC" w:rsidR="0069335B" w:rsidRPr="00E11A42" w:rsidRDefault="00B743F3" w:rsidP="00703BD2">
      <w:pPr>
        <w:pStyle w:val="Lijstalinea"/>
        <w:numPr>
          <w:ilvl w:val="3"/>
          <w:numId w:val="7"/>
        </w:numPr>
        <w:spacing w:after="240"/>
        <w:rPr>
          <w:rFonts w:ascii="Calibri" w:hAnsi="Calibri"/>
          <w:lang w:val="en-US"/>
        </w:rPr>
      </w:pPr>
      <w:r w:rsidRPr="00E11A42">
        <w:rPr>
          <w:rFonts w:ascii="Calibri" w:hAnsi="Calibri" w:cs="Menlo Regular"/>
          <w:lang w:val="en-US"/>
        </w:rPr>
        <w:t>Different scores and statistics are saved like kill streaks, blocks places, survival time and more.</w:t>
      </w:r>
    </w:p>
    <w:p w14:paraId="1820FD7B" w14:textId="192BBEA2" w:rsidR="003D28AC" w:rsidRPr="00E11A42" w:rsidRDefault="00B743F3" w:rsidP="00703BD2">
      <w:pPr>
        <w:pStyle w:val="Lijstalinea"/>
        <w:numPr>
          <w:ilvl w:val="1"/>
          <w:numId w:val="7"/>
        </w:numPr>
        <w:spacing w:after="240"/>
        <w:rPr>
          <w:rFonts w:ascii="Calibri" w:hAnsi="Calibri"/>
          <w:lang w:val="en-US"/>
        </w:rPr>
      </w:pPr>
      <w:r w:rsidRPr="00E11A42">
        <w:rPr>
          <w:rFonts w:ascii="Calibri" w:hAnsi="Calibri" w:cs="Menlo Regular"/>
          <w:lang w:val="en-US"/>
        </w:rPr>
        <w:t>Scores and statistics are saved on a web server</w:t>
      </w:r>
      <w:r w:rsidR="0069335B" w:rsidRPr="00E11A42">
        <w:rPr>
          <w:rFonts w:ascii="Calibri" w:hAnsi="Calibri" w:cs="Menlo Regular"/>
          <w:lang w:val="en-US"/>
        </w:rPr>
        <w:t xml:space="preserve"> </w:t>
      </w:r>
      <w:r w:rsidR="0069335B" w:rsidRPr="00E11A42">
        <w:rPr>
          <w:rFonts w:ascii="MS Gothic" w:eastAsia="MS Gothic" w:hAnsi="MS Gothic" w:cs="MS Gothic" w:hint="eastAsia"/>
          <w:sz w:val="26"/>
          <w:szCs w:val="26"/>
          <w:lang w:val="en-US"/>
        </w:rPr>
        <w:t>★★</w:t>
      </w:r>
    </w:p>
    <w:p w14:paraId="163FA54C" w14:textId="3E3CFD68" w:rsidR="003D28AC"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FD4F35" w:rsidRPr="00E11A42">
        <w:rPr>
          <w:rFonts w:ascii="Calibri" w:hAnsi="Calibri"/>
          <w:lang w:val="en-US"/>
        </w:rPr>
        <w:t>Pieter</w:t>
      </w:r>
    </w:p>
    <w:p w14:paraId="236319DD" w14:textId="4D96C16B" w:rsidR="003D28AC" w:rsidRPr="00E11A42" w:rsidRDefault="00B743F3" w:rsidP="00703BD2">
      <w:pPr>
        <w:pStyle w:val="Lijstalinea"/>
        <w:numPr>
          <w:ilvl w:val="1"/>
          <w:numId w:val="7"/>
        </w:numPr>
        <w:spacing w:after="240"/>
        <w:rPr>
          <w:rFonts w:ascii="Calibri" w:hAnsi="Calibri"/>
          <w:lang w:val="en-US"/>
        </w:rPr>
      </w:pPr>
      <w:r w:rsidRPr="00E11A42">
        <w:rPr>
          <w:rFonts w:ascii="Calibri" w:hAnsi="Calibri"/>
          <w:lang w:val="en-US"/>
        </w:rPr>
        <w:t>Visualization of scores and statistics</w:t>
      </w:r>
      <w:r w:rsidR="00FD4F35" w:rsidRPr="00E11A42">
        <w:rPr>
          <w:rFonts w:ascii="Calibri" w:hAnsi="Calibri"/>
          <w:lang w:val="en-US"/>
        </w:rPr>
        <w:t xml:space="preserve"> </w:t>
      </w:r>
      <w:r w:rsidR="00FD4F35" w:rsidRPr="00E11A42">
        <w:rPr>
          <w:rFonts w:ascii="MS Gothic" w:eastAsia="MS Gothic" w:hAnsi="MS Gothic" w:cs="MS Gothic" w:hint="eastAsia"/>
          <w:sz w:val="26"/>
          <w:szCs w:val="26"/>
          <w:lang w:val="en-US"/>
        </w:rPr>
        <w:t>★</w:t>
      </w:r>
      <w:r w:rsidR="00D141F6" w:rsidRPr="00E11A42">
        <w:rPr>
          <w:rFonts w:ascii="MS Gothic" w:eastAsia="MS Gothic" w:hAnsi="MS Gothic" w:cs="MS Gothic" w:hint="eastAsia"/>
          <w:sz w:val="26"/>
          <w:szCs w:val="26"/>
          <w:lang w:val="en-US"/>
        </w:rPr>
        <w:t>★</w:t>
      </w:r>
    </w:p>
    <w:p w14:paraId="2EF02EAA" w14:textId="2B870A6D" w:rsidR="003D28AC"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FD4F35" w:rsidRPr="00E11A42">
        <w:rPr>
          <w:rFonts w:ascii="Calibri" w:hAnsi="Calibri"/>
          <w:lang w:val="en-US"/>
        </w:rPr>
        <w:t>Pieter</w:t>
      </w:r>
    </w:p>
    <w:p w14:paraId="18164C74" w14:textId="69F67886" w:rsidR="00FD4F35"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Visualization in some kind of highscore/statistics menu.</w:t>
      </w:r>
    </w:p>
    <w:p w14:paraId="618AF872" w14:textId="0F4D1707" w:rsidR="00D141F6" w:rsidRPr="00E11A42" w:rsidRDefault="00B743F3" w:rsidP="00703BD2">
      <w:pPr>
        <w:pStyle w:val="Lijstalinea"/>
        <w:numPr>
          <w:ilvl w:val="1"/>
          <w:numId w:val="7"/>
        </w:numPr>
        <w:spacing w:after="240"/>
        <w:rPr>
          <w:rFonts w:ascii="Calibri" w:hAnsi="Calibri"/>
          <w:lang w:val="en-US"/>
        </w:rPr>
      </w:pPr>
      <w:r w:rsidRPr="00E11A42">
        <w:rPr>
          <w:rFonts w:ascii="Calibri" w:hAnsi="Calibri"/>
          <w:lang w:val="en-US"/>
        </w:rPr>
        <w:t>Player can create their own avatar for the highscore screen</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r w:rsidR="00FC7EDF" w:rsidRPr="00E11A42">
        <w:rPr>
          <w:rFonts w:ascii="MS Gothic" w:eastAsia="MS Gothic" w:hAnsi="MS Gothic" w:cs="MS Gothic" w:hint="eastAsia"/>
          <w:sz w:val="26"/>
          <w:szCs w:val="26"/>
          <w:lang w:val="en-US"/>
        </w:rPr>
        <w:t>★</w:t>
      </w:r>
    </w:p>
    <w:p w14:paraId="22EEFD60" w14:textId="1B7927D6" w:rsidR="00D141F6"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D141F6" w:rsidRPr="00E11A42">
        <w:rPr>
          <w:rFonts w:ascii="Calibri" w:hAnsi="Calibri"/>
          <w:lang w:val="en-US"/>
        </w:rPr>
        <w:t>Pieter/Abdullah</w:t>
      </w:r>
    </w:p>
    <w:p w14:paraId="4536FB85" w14:textId="1A7080B0" w:rsidR="00D141F6" w:rsidRPr="00E11A42" w:rsidRDefault="00B743F3" w:rsidP="00703BD2">
      <w:pPr>
        <w:pStyle w:val="Lijstalinea"/>
        <w:numPr>
          <w:ilvl w:val="3"/>
          <w:numId w:val="7"/>
        </w:numPr>
        <w:spacing w:after="240"/>
        <w:rPr>
          <w:rFonts w:ascii="Calibri" w:hAnsi="Calibri"/>
          <w:lang w:val="en-US"/>
        </w:rPr>
      </w:pPr>
      <w:r w:rsidRPr="00E11A42">
        <w:rPr>
          <w:rFonts w:ascii="Calibri" w:hAnsi="Calibri"/>
          <w:lang w:val="en-US"/>
        </w:rPr>
        <w:t>Creating avatars in the shape of a teddy bear, which the player can edit by adding accessories</w:t>
      </w:r>
      <w:r w:rsidR="00E11A42" w:rsidRPr="00E11A42">
        <w:rPr>
          <w:rFonts w:ascii="Calibri" w:hAnsi="Calibri"/>
          <w:lang w:val="en-US"/>
        </w:rPr>
        <w:t>.</w:t>
      </w:r>
      <w:r w:rsidRPr="00E11A42">
        <w:rPr>
          <w:rFonts w:ascii="Calibri" w:hAnsi="Calibri"/>
          <w:lang w:val="en-US"/>
        </w:rPr>
        <w:t xml:space="preserve"> </w:t>
      </w:r>
    </w:p>
    <w:p w14:paraId="74F46384" w14:textId="682BF328" w:rsidR="00A048DD" w:rsidRPr="00E11A42" w:rsidRDefault="00E11A42" w:rsidP="00703BD2">
      <w:pPr>
        <w:pStyle w:val="Lijstalinea"/>
        <w:numPr>
          <w:ilvl w:val="0"/>
          <w:numId w:val="7"/>
        </w:numPr>
        <w:spacing w:after="240"/>
        <w:rPr>
          <w:rFonts w:ascii="Calibri" w:hAnsi="Calibri"/>
          <w:lang w:val="en-US"/>
        </w:rPr>
      </w:pPr>
      <w:r w:rsidRPr="00E11A42">
        <w:rPr>
          <w:rFonts w:ascii="Calibri" w:hAnsi="Calibri"/>
          <w:lang w:val="en-US"/>
        </w:rPr>
        <w:lastRenderedPageBreak/>
        <w:t>Programming</w:t>
      </w:r>
    </w:p>
    <w:p w14:paraId="431455C0" w14:textId="6311599A" w:rsidR="003D28AC" w:rsidRPr="00E11A42" w:rsidRDefault="00E11A42" w:rsidP="00703BD2">
      <w:pPr>
        <w:pStyle w:val="Lijstalinea"/>
        <w:numPr>
          <w:ilvl w:val="1"/>
          <w:numId w:val="7"/>
        </w:numPr>
        <w:spacing w:after="240"/>
        <w:rPr>
          <w:rFonts w:ascii="Calibri" w:hAnsi="Calibri"/>
          <w:lang w:val="en-US"/>
        </w:rPr>
      </w:pPr>
      <w:r w:rsidRPr="00E11A42">
        <w:rPr>
          <w:rFonts w:ascii="Calibri" w:hAnsi="Calibri"/>
          <w:lang w:val="en-US"/>
        </w:rPr>
        <w:t>The amount of enemies depends on how fast the player is playing the game</w:t>
      </w:r>
      <w:r w:rsidR="00FD4F35" w:rsidRPr="00E11A42">
        <w:rPr>
          <w:rFonts w:ascii="Calibri" w:hAnsi="Calibri"/>
          <w:lang w:val="en-US"/>
        </w:rPr>
        <w:t xml:space="preserve"> </w:t>
      </w:r>
      <w:r w:rsidR="00FD4F35" w:rsidRPr="00E11A42">
        <w:rPr>
          <w:rFonts w:ascii="MS Gothic" w:eastAsia="MS Gothic" w:hAnsi="MS Gothic" w:cs="MS Gothic" w:hint="eastAsia"/>
          <w:sz w:val="26"/>
          <w:szCs w:val="26"/>
          <w:lang w:val="en-US"/>
        </w:rPr>
        <w:t>★★</w:t>
      </w:r>
    </w:p>
    <w:p w14:paraId="728BD347" w14:textId="4CD092A3" w:rsidR="00412C6C"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Should the player be faster than a certain set time, more enemies are spawned into the game.</w:t>
      </w:r>
    </w:p>
    <w:p w14:paraId="0D4B81CC" w14:textId="39BBD73E" w:rsidR="00412C6C" w:rsidRPr="00E11A42" w:rsidRDefault="00E11A42" w:rsidP="00703BD2">
      <w:pPr>
        <w:pStyle w:val="Lijstalinea"/>
        <w:numPr>
          <w:ilvl w:val="1"/>
          <w:numId w:val="7"/>
        </w:numPr>
        <w:spacing w:after="240"/>
        <w:rPr>
          <w:rFonts w:ascii="Calibri" w:hAnsi="Calibri"/>
          <w:lang w:val="en-US"/>
        </w:rPr>
      </w:pPr>
      <w:r w:rsidRPr="00E11A42">
        <w:rPr>
          <w:rFonts w:ascii="Calibri" w:hAnsi="Calibri"/>
          <w:lang w:val="en-US"/>
        </w:rPr>
        <w:t>Different types of weapons and blocks</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779E0A75" w14:textId="2EC3D5E7" w:rsidR="00412C6C"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Assigned to: Jeroen/Damien</w:t>
      </w:r>
    </w:p>
    <w:p w14:paraId="5083971E" w14:textId="17F34C61" w:rsidR="00D141F6"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Different weapons with their own properties (AK, shotgun, handgun, RPG, flamethrower)</w:t>
      </w:r>
    </w:p>
    <w:p w14:paraId="0D76C19A" w14:textId="2203400A" w:rsidR="00412C6C" w:rsidRPr="00E11A42" w:rsidRDefault="00E11A42" w:rsidP="00703BD2">
      <w:pPr>
        <w:pStyle w:val="Lijstalinea"/>
        <w:numPr>
          <w:ilvl w:val="1"/>
          <w:numId w:val="7"/>
        </w:numPr>
        <w:spacing w:after="240"/>
        <w:rPr>
          <w:rFonts w:ascii="Calibri" w:hAnsi="Calibri"/>
          <w:lang w:val="en-US"/>
        </w:rPr>
      </w:pPr>
      <w:r w:rsidRPr="00E11A42">
        <w:rPr>
          <w:rFonts w:ascii="Calibri" w:hAnsi="Calibri"/>
          <w:lang w:val="en-US"/>
        </w:rPr>
        <w:t>Slowing the game</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2C4DAFA1" w14:textId="71BC8AEF" w:rsidR="00EB5238"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D141F6" w:rsidRPr="00E11A42">
        <w:rPr>
          <w:rFonts w:ascii="Calibri" w:hAnsi="Calibri"/>
          <w:lang w:val="en-US"/>
        </w:rPr>
        <w:t>Arjan</w:t>
      </w:r>
    </w:p>
    <w:p w14:paraId="5899604F" w14:textId="73834B25" w:rsidR="00D141F6"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Adding motion blur and slowing the camera for dramatic effect.</w:t>
      </w:r>
    </w:p>
    <w:p w14:paraId="6A9F2DCF" w14:textId="6C0F2766" w:rsidR="00E11A42" w:rsidRPr="00E11A42" w:rsidRDefault="00E11A42" w:rsidP="00E11A42">
      <w:pPr>
        <w:pStyle w:val="Lijstalinea"/>
        <w:numPr>
          <w:ilvl w:val="1"/>
          <w:numId w:val="7"/>
        </w:numPr>
        <w:spacing w:after="240"/>
        <w:rPr>
          <w:rFonts w:ascii="Calibri" w:hAnsi="Calibri"/>
          <w:lang w:val="en-US"/>
        </w:rPr>
      </w:pPr>
      <w:r w:rsidRPr="00E11A42">
        <w:rPr>
          <w:rFonts w:ascii="Calibri" w:hAnsi="Calibri"/>
          <w:lang w:val="en-US"/>
        </w:rPr>
        <w:t>Stopping the enemies from walking through walls and objects</w:t>
      </w:r>
      <w:r w:rsidR="00D141F6" w:rsidRPr="00E11A42">
        <w:rPr>
          <w:rFonts w:ascii="Calibri" w:hAnsi="Calibri"/>
          <w:lang w:val="en-US"/>
        </w:rPr>
        <w:t xml:space="preserve"> </w:t>
      </w:r>
      <w:r w:rsidR="00D141F6" w:rsidRPr="00E11A42">
        <w:rPr>
          <w:rFonts w:ascii="MS Gothic" w:eastAsia="MS Gothic" w:hAnsi="MS Gothic" w:cs="MS Gothic" w:hint="eastAsia"/>
          <w:sz w:val="26"/>
          <w:szCs w:val="26"/>
          <w:lang w:val="en-US"/>
        </w:rPr>
        <w:t>★</w:t>
      </w:r>
    </w:p>
    <w:p w14:paraId="48FB9C98" w14:textId="44910001" w:rsidR="00EB5238" w:rsidRPr="00E11A42" w:rsidRDefault="00E11A42" w:rsidP="00703BD2">
      <w:pPr>
        <w:pStyle w:val="Lijstalinea"/>
        <w:numPr>
          <w:ilvl w:val="1"/>
          <w:numId w:val="7"/>
        </w:numPr>
        <w:spacing w:after="240"/>
        <w:rPr>
          <w:rFonts w:ascii="Calibri" w:hAnsi="Calibri"/>
          <w:lang w:val="en-US"/>
        </w:rPr>
      </w:pPr>
      <w:r w:rsidRPr="00E11A42">
        <w:rPr>
          <w:rFonts w:ascii="Calibri" w:hAnsi="Calibri"/>
          <w:lang w:val="en-US"/>
        </w:rPr>
        <w:t>Teddy bear can place blocks</w:t>
      </w:r>
      <w:r w:rsidR="00EB5238" w:rsidRPr="00E11A42">
        <w:rPr>
          <w:rFonts w:ascii="Calibri" w:hAnsi="Calibri"/>
          <w:lang w:val="en-US"/>
        </w:rPr>
        <w:t xml:space="preserve"> </w:t>
      </w:r>
      <w:r w:rsidR="00427AE9" w:rsidRPr="00E11A42">
        <w:rPr>
          <w:rFonts w:ascii="MS Gothic" w:eastAsia="MS Gothic" w:hAnsi="MS Gothic" w:cs="MS Gothic" w:hint="eastAsia"/>
          <w:sz w:val="26"/>
          <w:szCs w:val="26"/>
          <w:lang w:val="en-US"/>
        </w:rPr>
        <w:t>★★</w:t>
      </w:r>
    </w:p>
    <w:p w14:paraId="31825959" w14:textId="09B9FEEF" w:rsidR="00EB5238"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Assigned to:</w:t>
      </w:r>
      <w:r w:rsidR="00EB5238" w:rsidRPr="00E11A42">
        <w:rPr>
          <w:rFonts w:ascii="Calibri" w:hAnsi="Calibri"/>
          <w:lang w:val="en-US"/>
        </w:rPr>
        <w:t xml:space="preserve"> </w:t>
      </w:r>
      <w:r w:rsidR="00427AE9" w:rsidRPr="00E11A42">
        <w:rPr>
          <w:rFonts w:ascii="Calibri" w:hAnsi="Calibri"/>
          <w:lang w:val="en-US"/>
        </w:rPr>
        <w:t>Pieter</w:t>
      </w:r>
    </w:p>
    <w:p w14:paraId="70AA8312" w14:textId="23241190" w:rsidR="00EB5238" w:rsidRPr="00E11A42" w:rsidRDefault="00E11A42" w:rsidP="00703BD2">
      <w:pPr>
        <w:pStyle w:val="Lijstalinea"/>
        <w:numPr>
          <w:ilvl w:val="1"/>
          <w:numId w:val="7"/>
        </w:numPr>
        <w:spacing w:after="240"/>
        <w:rPr>
          <w:rFonts w:ascii="Calibri" w:hAnsi="Calibri"/>
          <w:lang w:val="en-US"/>
        </w:rPr>
      </w:pPr>
      <w:r w:rsidRPr="00E11A42">
        <w:rPr>
          <w:rFonts w:ascii="Calibri" w:hAnsi="Calibri"/>
          <w:lang w:val="en-US"/>
        </w:rPr>
        <w:t>Pre-built levels and level editor</w:t>
      </w:r>
      <w:r w:rsidR="00427AE9" w:rsidRPr="00E11A42">
        <w:rPr>
          <w:rFonts w:ascii="Calibri" w:hAnsi="Calibri"/>
          <w:lang w:val="en-US"/>
        </w:rPr>
        <w:t xml:space="preserve"> </w:t>
      </w:r>
      <w:r w:rsidR="00427AE9" w:rsidRPr="00E11A42">
        <w:rPr>
          <w:rFonts w:ascii="MS Gothic" w:eastAsia="MS Gothic" w:hAnsi="MS Gothic" w:cs="MS Gothic" w:hint="eastAsia"/>
          <w:sz w:val="26"/>
          <w:szCs w:val="26"/>
          <w:lang w:val="en-US"/>
        </w:rPr>
        <w:t>★★★</w:t>
      </w:r>
    </w:p>
    <w:p w14:paraId="006C77B3" w14:textId="39C2892B" w:rsidR="00EB5238"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 xml:space="preserve">Assigned to: </w:t>
      </w:r>
      <w:r w:rsidR="00427AE9" w:rsidRPr="00E11A42">
        <w:rPr>
          <w:rFonts w:ascii="Calibri" w:hAnsi="Calibri"/>
          <w:lang w:val="en-US"/>
        </w:rPr>
        <w:t>Pieter</w:t>
      </w:r>
    </w:p>
    <w:p w14:paraId="7C1C11E0" w14:textId="449C67C5" w:rsidR="00C50355" w:rsidRPr="00E11A42" w:rsidRDefault="00E11A42" w:rsidP="00703BD2">
      <w:pPr>
        <w:pStyle w:val="Lijstalinea"/>
        <w:numPr>
          <w:ilvl w:val="3"/>
          <w:numId w:val="7"/>
        </w:numPr>
        <w:spacing w:after="240"/>
        <w:rPr>
          <w:rFonts w:ascii="Calibri" w:hAnsi="Calibri"/>
          <w:lang w:val="en-US"/>
        </w:rPr>
      </w:pPr>
      <w:r w:rsidRPr="00E11A42">
        <w:rPr>
          <w:rFonts w:ascii="Calibri" w:hAnsi="Calibri"/>
          <w:lang w:val="en-US"/>
        </w:rPr>
        <w:t>Levels are written to binary files. A level editor allows for editing these files allowing the player to create their own pre-built environment.</w:t>
      </w:r>
    </w:p>
    <w:p w14:paraId="4793A02D" w14:textId="77777777" w:rsidR="00E11A42" w:rsidRDefault="00E11A42" w:rsidP="00E11A42">
      <w:pPr>
        <w:spacing w:after="240"/>
        <w:rPr>
          <w:rFonts w:ascii="Calibri" w:hAnsi="Calibri"/>
          <w:bCs/>
          <w:sz w:val="28"/>
          <w:lang w:val="en-US"/>
        </w:rPr>
      </w:pPr>
      <w:r w:rsidRPr="00E11A42">
        <w:rPr>
          <w:rFonts w:ascii="Calibri" w:hAnsi="Calibri"/>
          <w:bCs/>
          <w:sz w:val="28"/>
          <w:lang w:val="en-US"/>
        </w:rPr>
        <w:t>Student name</w:t>
      </w:r>
      <w:r>
        <w:rPr>
          <w:rFonts w:ascii="Calibri" w:hAnsi="Calibri"/>
          <w:bCs/>
          <w:sz w:val="28"/>
          <w:lang w:val="en-US"/>
        </w:rPr>
        <w:t>s, e-mail addresses and role assignments</w:t>
      </w:r>
    </w:p>
    <w:p w14:paraId="43B5200D" w14:textId="62F7099D" w:rsidR="00E11A42" w:rsidRDefault="00E11A42" w:rsidP="00E11A42">
      <w:pPr>
        <w:spacing w:after="240"/>
        <w:rPr>
          <w:rFonts w:ascii="Calibri" w:hAnsi="Calibri"/>
          <w:bCs/>
          <w:lang w:val="en-US"/>
        </w:rPr>
      </w:pPr>
      <w:r>
        <w:rPr>
          <w:rFonts w:ascii="Calibri" w:hAnsi="Calibri"/>
          <w:bCs/>
          <w:lang w:val="en-US"/>
        </w:rPr>
        <w:t>Producer:</w:t>
      </w:r>
    </w:p>
    <w:p w14:paraId="19C26B73" w14:textId="6895EF67" w:rsidR="00E11A42" w:rsidRDefault="00E11A42" w:rsidP="00E11A42">
      <w:pPr>
        <w:spacing w:after="240"/>
        <w:ind w:firstLine="708"/>
        <w:rPr>
          <w:rFonts w:ascii="Calibri" w:hAnsi="Calibri"/>
          <w:bCs/>
          <w:lang w:val="en-US"/>
        </w:rPr>
      </w:pPr>
      <w:r>
        <w:rPr>
          <w:rFonts w:ascii="Calibri" w:hAnsi="Calibri"/>
          <w:bCs/>
          <w:lang w:val="en-US"/>
        </w:rPr>
        <w:t>Abdullah Tezcan</w:t>
      </w:r>
      <w:r>
        <w:rPr>
          <w:rFonts w:ascii="Calibri" w:hAnsi="Calibri"/>
          <w:bCs/>
          <w:lang w:val="en-US"/>
        </w:rPr>
        <w:tab/>
        <w:t>a.tezcan88@gmail.com</w:t>
      </w:r>
    </w:p>
    <w:p w14:paraId="720F55AF" w14:textId="13D3AB41" w:rsidR="00E11A42" w:rsidRDefault="00E11A42" w:rsidP="00E11A42">
      <w:pPr>
        <w:spacing w:after="240"/>
        <w:rPr>
          <w:rFonts w:ascii="Calibri" w:hAnsi="Calibri"/>
          <w:bCs/>
          <w:lang w:val="en-US"/>
        </w:rPr>
      </w:pPr>
      <w:r>
        <w:rPr>
          <w:rFonts w:ascii="Calibri" w:hAnsi="Calibri"/>
          <w:bCs/>
          <w:lang w:val="en-US"/>
        </w:rPr>
        <w:t>Game Designers:</w:t>
      </w:r>
    </w:p>
    <w:p w14:paraId="3A5D87EC" w14:textId="3E6281A1" w:rsidR="00E11A42" w:rsidRDefault="00E11A42" w:rsidP="00E11A42">
      <w:pPr>
        <w:spacing w:after="240"/>
        <w:rPr>
          <w:rFonts w:ascii="Calibri" w:hAnsi="Calibri"/>
          <w:bCs/>
          <w:lang w:val="en-US"/>
        </w:rPr>
      </w:pPr>
      <w:r>
        <w:rPr>
          <w:rFonts w:ascii="Calibri" w:hAnsi="Calibri"/>
          <w:bCs/>
          <w:lang w:val="en-US"/>
        </w:rPr>
        <w:tab/>
        <w:t>Damien Crielaard</w:t>
      </w:r>
      <w:r>
        <w:rPr>
          <w:rFonts w:ascii="Calibri" w:hAnsi="Calibri"/>
          <w:bCs/>
          <w:lang w:val="en-US"/>
        </w:rPr>
        <w:tab/>
      </w:r>
      <w:hyperlink r:id="rId9" w:history="1">
        <w:r w:rsidRPr="003C687A">
          <w:rPr>
            <w:rStyle w:val="Hyperlink"/>
            <w:rFonts w:ascii="Calibri" w:hAnsi="Calibri"/>
            <w:bCs/>
            <w:lang w:val="en-US"/>
          </w:rPr>
          <w:t>damiencrielaard@gmail.com</w:t>
        </w:r>
      </w:hyperlink>
    </w:p>
    <w:p w14:paraId="3CD993DA" w14:textId="09BA189C" w:rsidR="00E11A42" w:rsidRDefault="00E11A42" w:rsidP="00E11A42">
      <w:pPr>
        <w:spacing w:after="240"/>
        <w:rPr>
          <w:rFonts w:ascii="Calibri" w:hAnsi="Calibri"/>
          <w:bCs/>
          <w:lang w:val="en-US"/>
        </w:rPr>
      </w:pPr>
      <w:r>
        <w:rPr>
          <w:rFonts w:ascii="Calibri" w:hAnsi="Calibri"/>
          <w:bCs/>
          <w:lang w:val="en-US"/>
        </w:rPr>
        <w:tab/>
        <w:t>Jeroen Methorst</w:t>
      </w:r>
      <w:r>
        <w:rPr>
          <w:rFonts w:ascii="Calibri" w:hAnsi="Calibri"/>
          <w:bCs/>
          <w:lang w:val="en-US"/>
        </w:rPr>
        <w:tab/>
      </w:r>
      <w:hyperlink r:id="rId10" w:history="1">
        <w:r w:rsidRPr="003C687A">
          <w:rPr>
            <w:rStyle w:val="Hyperlink"/>
            <w:rFonts w:ascii="Calibri" w:hAnsi="Calibri"/>
            <w:bCs/>
            <w:lang w:val="en-US"/>
          </w:rPr>
          <w:t>Jeroen.methorst@gmail.com</w:t>
        </w:r>
      </w:hyperlink>
    </w:p>
    <w:p w14:paraId="74865BE9" w14:textId="2C205E73" w:rsidR="00E11A42" w:rsidRDefault="00E11A42" w:rsidP="00E11A42">
      <w:pPr>
        <w:spacing w:after="240"/>
        <w:rPr>
          <w:rFonts w:ascii="Calibri" w:hAnsi="Calibri"/>
          <w:bCs/>
          <w:lang w:val="en-US"/>
        </w:rPr>
      </w:pPr>
      <w:r>
        <w:rPr>
          <w:rFonts w:ascii="Calibri" w:hAnsi="Calibri"/>
          <w:bCs/>
          <w:lang w:val="en-US"/>
        </w:rPr>
        <w:t>Lead Programmer:</w:t>
      </w:r>
    </w:p>
    <w:p w14:paraId="6651C6E2" w14:textId="0933ADC1" w:rsidR="00E11A42" w:rsidRDefault="00E11A42" w:rsidP="00E11A42">
      <w:pPr>
        <w:spacing w:after="240"/>
        <w:ind w:firstLine="708"/>
        <w:rPr>
          <w:rFonts w:ascii="Calibri" w:hAnsi="Calibri"/>
          <w:bCs/>
          <w:lang w:val="en-US"/>
        </w:rPr>
      </w:pPr>
      <w:r>
        <w:rPr>
          <w:rFonts w:ascii="Calibri" w:hAnsi="Calibri"/>
          <w:bCs/>
          <w:lang w:val="en-US"/>
        </w:rPr>
        <w:t>Pieter Kools</w:t>
      </w:r>
      <w:r>
        <w:rPr>
          <w:rFonts w:ascii="Calibri" w:hAnsi="Calibri"/>
          <w:bCs/>
          <w:lang w:val="en-US"/>
        </w:rPr>
        <w:tab/>
      </w:r>
      <w:r w:rsidR="00676233">
        <w:rPr>
          <w:rFonts w:ascii="Calibri" w:hAnsi="Calibri"/>
          <w:bCs/>
          <w:lang w:val="en-US"/>
        </w:rPr>
        <w:tab/>
      </w:r>
      <w:r>
        <w:rPr>
          <w:rFonts w:ascii="Calibri" w:hAnsi="Calibri"/>
          <w:bCs/>
          <w:lang w:val="en-US"/>
        </w:rPr>
        <w:t>pieko@ziggo.nl</w:t>
      </w:r>
    </w:p>
    <w:p w14:paraId="3A38B263" w14:textId="1947CAD7" w:rsidR="00E11A42" w:rsidRDefault="00E11A42" w:rsidP="00E11A42">
      <w:pPr>
        <w:spacing w:after="240"/>
        <w:rPr>
          <w:rFonts w:ascii="Calibri" w:hAnsi="Calibri"/>
          <w:bCs/>
          <w:lang w:val="en-US"/>
        </w:rPr>
      </w:pPr>
      <w:r>
        <w:rPr>
          <w:rFonts w:ascii="Calibri" w:hAnsi="Calibri"/>
          <w:bCs/>
          <w:lang w:val="en-US"/>
        </w:rPr>
        <w:t>Lead Artists:</w:t>
      </w:r>
    </w:p>
    <w:p w14:paraId="5A4599C1" w14:textId="0BB7F697" w:rsidR="00E11A42" w:rsidRDefault="00E11A42" w:rsidP="00E11A42">
      <w:pPr>
        <w:spacing w:after="240"/>
        <w:ind w:firstLine="708"/>
        <w:rPr>
          <w:rFonts w:ascii="Calibri" w:hAnsi="Calibri"/>
          <w:bCs/>
          <w:lang w:val="en-US"/>
        </w:rPr>
      </w:pPr>
      <w:r>
        <w:rPr>
          <w:rFonts w:ascii="Calibri" w:hAnsi="Calibri"/>
          <w:bCs/>
          <w:lang w:val="en-US"/>
        </w:rPr>
        <w:t>Esmeralda Tomasöa</w:t>
      </w:r>
      <w:r>
        <w:rPr>
          <w:rFonts w:ascii="Calibri" w:hAnsi="Calibri"/>
          <w:bCs/>
          <w:lang w:val="en-US"/>
        </w:rPr>
        <w:tab/>
      </w:r>
      <w:hyperlink r:id="rId11" w:history="1">
        <w:r w:rsidRPr="003C687A">
          <w:rPr>
            <w:rStyle w:val="Hyperlink"/>
            <w:rFonts w:ascii="Calibri" w:hAnsi="Calibri"/>
            <w:bCs/>
            <w:lang w:val="en-US"/>
          </w:rPr>
          <w:t>esmeraldatomasoa@gmail.com</w:t>
        </w:r>
      </w:hyperlink>
    </w:p>
    <w:p w14:paraId="390918BA" w14:textId="435879D8" w:rsidR="00E11A42" w:rsidRDefault="00E11A42" w:rsidP="00E11A42">
      <w:pPr>
        <w:spacing w:after="240"/>
        <w:rPr>
          <w:rFonts w:ascii="Calibri" w:hAnsi="Calibri"/>
          <w:bCs/>
          <w:lang w:val="en-US"/>
        </w:rPr>
      </w:pPr>
      <w:r>
        <w:rPr>
          <w:rFonts w:ascii="Calibri" w:hAnsi="Calibri"/>
          <w:bCs/>
          <w:lang w:val="en-US"/>
        </w:rPr>
        <w:t>World Builder:</w:t>
      </w:r>
    </w:p>
    <w:p w14:paraId="24F5771A" w14:textId="5CAF6F3C" w:rsidR="00676233" w:rsidRDefault="00E11A42" w:rsidP="00E11A42">
      <w:pPr>
        <w:spacing w:after="240"/>
        <w:rPr>
          <w:rFonts w:ascii="Calibri" w:hAnsi="Calibri"/>
          <w:bCs/>
          <w:lang w:val="en-US"/>
        </w:rPr>
      </w:pPr>
      <w:r>
        <w:rPr>
          <w:rFonts w:ascii="Calibri" w:hAnsi="Calibri"/>
          <w:bCs/>
          <w:lang w:val="en-US"/>
        </w:rPr>
        <w:tab/>
        <w:t>Arjan van Ramshorst</w:t>
      </w:r>
      <w:r>
        <w:rPr>
          <w:rFonts w:ascii="Calibri" w:hAnsi="Calibri"/>
          <w:bCs/>
          <w:lang w:val="en-US"/>
        </w:rPr>
        <w:tab/>
      </w:r>
      <w:hyperlink r:id="rId12" w:history="1">
        <w:r w:rsidR="00676233" w:rsidRPr="003C687A">
          <w:rPr>
            <w:rStyle w:val="Hyperlink"/>
            <w:rFonts w:ascii="Calibri" w:hAnsi="Calibri"/>
            <w:bCs/>
            <w:lang w:val="en-US"/>
          </w:rPr>
          <w:t>abvanramshorst@gmail.com</w:t>
        </w:r>
      </w:hyperlink>
    </w:p>
    <w:p w14:paraId="188D4384" w14:textId="042B69C8" w:rsidR="00676233" w:rsidRDefault="00676233" w:rsidP="00703BD2">
      <w:pPr>
        <w:spacing w:after="240"/>
        <w:rPr>
          <w:rFonts w:ascii="Calibri" w:hAnsi="Calibri"/>
          <w:bCs/>
          <w:sz w:val="28"/>
          <w:lang w:val="en-US"/>
        </w:rPr>
      </w:pPr>
      <w:r>
        <w:rPr>
          <w:rFonts w:ascii="Calibri" w:hAnsi="Calibri"/>
          <w:bCs/>
          <w:sz w:val="28"/>
          <w:lang w:val="en-US"/>
        </w:rPr>
        <w:lastRenderedPageBreak/>
        <w:t>Schedule</w:t>
      </w:r>
    </w:p>
    <w:p w14:paraId="7E63D32D" w14:textId="77777777" w:rsidR="00676233" w:rsidRPr="00E11A42" w:rsidRDefault="00676233" w:rsidP="00703BD2">
      <w:pPr>
        <w:spacing w:after="240"/>
        <w:rPr>
          <w:rFonts w:ascii="Calibri" w:hAnsi="Calibri"/>
          <w:lang w:val="en-US"/>
        </w:rPr>
      </w:pPr>
    </w:p>
    <w:tbl>
      <w:tblPr>
        <w:tblStyle w:val="Tabelraster"/>
        <w:tblW w:w="0" w:type="auto"/>
        <w:tblLook w:val="04A0" w:firstRow="1" w:lastRow="0" w:firstColumn="1" w:lastColumn="0" w:noHBand="0" w:noVBand="1"/>
      </w:tblPr>
      <w:tblGrid>
        <w:gridCol w:w="4773"/>
        <w:gridCol w:w="4773"/>
      </w:tblGrid>
      <w:tr w:rsidR="00935206" w:rsidRPr="00E11A42" w14:paraId="5D944EA0" w14:textId="77777777" w:rsidTr="00935206">
        <w:tc>
          <w:tcPr>
            <w:tcW w:w="4773" w:type="dxa"/>
          </w:tcPr>
          <w:p w14:paraId="22063A57" w14:textId="66BB32EC" w:rsidR="00935206" w:rsidRPr="00E11A42" w:rsidRDefault="00E61F45" w:rsidP="00703BD2">
            <w:pPr>
              <w:spacing w:after="240"/>
              <w:rPr>
                <w:rFonts w:ascii="Calibri" w:hAnsi="Calibri"/>
                <w:lang w:val="en-US"/>
              </w:rPr>
            </w:pPr>
            <w:r w:rsidRPr="00E11A42">
              <w:rPr>
                <w:rFonts w:ascii="Calibri" w:hAnsi="Calibri"/>
                <w:lang w:val="en-US"/>
              </w:rPr>
              <w:t xml:space="preserve">Week 1 (10 </w:t>
            </w:r>
            <w:r w:rsidR="00676233">
              <w:rPr>
                <w:rFonts w:ascii="Calibri" w:hAnsi="Calibri"/>
                <w:lang w:val="en-US"/>
              </w:rPr>
              <w:t>Nov</w:t>
            </w:r>
            <w:r w:rsidRPr="00E11A42">
              <w:rPr>
                <w:rFonts w:ascii="Calibri" w:hAnsi="Calibri"/>
                <w:lang w:val="en-US"/>
              </w:rPr>
              <w:t xml:space="preserve"> – 16 </w:t>
            </w:r>
            <w:r w:rsidR="00676233">
              <w:rPr>
                <w:rFonts w:ascii="Calibri" w:hAnsi="Calibri"/>
                <w:lang w:val="en-US"/>
              </w:rPr>
              <w:t>Nov</w:t>
            </w:r>
            <w:r w:rsidRPr="00E11A42">
              <w:rPr>
                <w:rFonts w:ascii="Calibri" w:hAnsi="Calibri"/>
                <w:lang w:val="en-US"/>
              </w:rPr>
              <w:t>)</w:t>
            </w:r>
          </w:p>
        </w:tc>
        <w:tc>
          <w:tcPr>
            <w:tcW w:w="4773" w:type="dxa"/>
          </w:tcPr>
          <w:p w14:paraId="279804A5" w14:textId="6701DD7F" w:rsidR="000B23AA" w:rsidRDefault="000B23AA" w:rsidP="00703BD2">
            <w:pPr>
              <w:spacing w:after="240"/>
              <w:rPr>
                <w:rFonts w:ascii="Calibri" w:hAnsi="Calibri"/>
                <w:b/>
                <w:lang w:val="en-US"/>
              </w:rPr>
            </w:pPr>
            <w:r w:rsidRPr="00E11A42">
              <w:rPr>
                <w:rFonts w:ascii="Calibri" w:hAnsi="Calibri"/>
                <w:b/>
                <w:lang w:val="en-US"/>
              </w:rPr>
              <w:t>Brainstorm, Prototype</w:t>
            </w:r>
          </w:p>
          <w:p w14:paraId="5D626FBD" w14:textId="77777777" w:rsidR="00676233" w:rsidRPr="00E11A42" w:rsidRDefault="00676233" w:rsidP="00703BD2">
            <w:pPr>
              <w:spacing w:after="240"/>
              <w:rPr>
                <w:rFonts w:ascii="Calibri" w:hAnsi="Calibri"/>
                <w:lang w:val="en-US"/>
              </w:rPr>
            </w:pPr>
          </w:p>
          <w:p w14:paraId="5C432522" w14:textId="2BEE686B" w:rsidR="00AA5156" w:rsidRPr="00E11A42" w:rsidRDefault="00AA5156"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Report</w:t>
            </w:r>
          </w:p>
          <w:p w14:paraId="091707D2" w14:textId="51B90F72" w:rsidR="00AA5156" w:rsidRPr="00E11A42" w:rsidRDefault="00676233" w:rsidP="00703BD2">
            <w:pPr>
              <w:spacing w:after="240"/>
              <w:rPr>
                <w:rFonts w:ascii="Calibri" w:hAnsi="Calibri"/>
                <w:lang w:val="en-US"/>
              </w:rPr>
            </w:pPr>
            <w:r>
              <w:rPr>
                <w:rFonts w:ascii="Calibri" w:hAnsi="Calibri"/>
                <w:lang w:val="en-US"/>
              </w:rPr>
              <w:t>- Level Building</w:t>
            </w:r>
          </w:p>
          <w:p w14:paraId="282F2C19" w14:textId="578B9564" w:rsidR="00AA5156" w:rsidRPr="00E11A42" w:rsidRDefault="00676233" w:rsidP="00703BD2">
            <w:pPr>
              <w:spacing w:after="240"/>
              <w:rPr>
                <w:rFonts w:ascii="Calibri" w:hAnsi="Calibri"/>
                <w:lang w:val="en-US"/>
              </w:rPr>
            </w:pPr>
            <w:r>
              <w:rPr>
                <w:rFonts w:ascii="Calibri" w:hAnsi="Calibri"/>
                <w:lang w:val="en-US"/>
              </w:rPr>
              <w:t>- Enemy/Player attributes</w:t>
            </w:r>
          </w:p>
          <w:p w14:paraId="20EF040F" w14:textId="755381D4" w:rsidR="00676233" w:rsidRDefault="00676233" w:rsidP="00703BD2">
            <w:pPr>
              <w:spacing w:after="240"/>
              <w:rPr>
                <w:rFonts w:ascii="Calibri" w:hAnsi="Calibri"/>
                <w:lang w:val="en-US"/>
              </w:rPr>
            </w:pPr>
            <w:r>
              <w:rPr>
                <w:rFonts w:ascii="Calibri" w:hAnsi="Calibri"/>
                <w:lang w:val="en-US"/>
              </w:rPr>
              <w:t>- Flag defense</w:t>
            </w:r>
          </w:p>
          <w:p w14:paraId="7CC30275" w14:textId="05104CE4" w:rsidR="00AA5156"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Gameplay</w:t>
            </w:r>
          </w:p>
          <w:p w14:paraId="63F8DF1D" w14:textId="51ABF3EE" w:rsidR="00935206" w:rsidRPr="00E11A42" w:rsidRDefault="00676233" w:rsidP="00703BD2">
            <w:pPr>
              <w:spacing w:after="240"/>
              <w:rPr>
                <w:rFonts w:ascii="Calibri" w:hAnsi="Calibri"/>
                <w:b/>
                <w:lang w:val="en-US"/>
              </w:rPr>
            </w:pPr>
            <w:r>
              <w:rPr>
                <w:rFonts w:ascii="Calibri" w:hAnsi="Calibri"/>
                <w:i/>
                <w:lang w:val="en-US"/>
              </w:rPr>
              <w:t>12 Nov</w:t>
            </w:r>
            <w:r w:rsidR="00E61F45" w:rsidRPr="00E11A42">
              <w:rPr>
                <w:rFonts w:ascii="Calibri" w:hAnsi="Calibri"/>
                <w:lang w:val="en-US"/>
              </w:rPr>
              <w:t xml:space="preserve"> </w:t>
            </w:r>
            <w:r w:rsidR="00E61F45" w:rsidRPr="00E11A42">
              <w:rPr>
                <w:rFonts w:ascii="Calibri" w:hAnsi="Calibri"/>
                <w:b/>
                <w:lang w:val="en-US"/>
              </w:rPr>
              <w:t>Deliverable: Core Project Document</w:t>
            </w:r>
          </w:p>
        </w:tc>
      </w:tr>
      <w:tr w:rsidR="00935206" w:rsidRPr="00E11A42" w14:paraId="495ADACF" w14:textId="77777777" w:rsidTr="00935206">
        <w:tc>
          <w:tcPr>
            <w:tcW w:w="4773" w:type="dxa"/>
          </w:tcPr>
          <w:p w14:paraId="1D9929F7" w14:textId="4F163D65" w:rsidR="00935206" w:rsidRPr="00E11A42" w:rsidRDefault="00E61F45" w:rsidP="00703BD2">
            <w:pPr>
              <w:spacing w:after="240"/>
              <w:rPr>
                <w:rFonts w:ascii="Calibri" w:hAnsi="Calibri"/>
                <w:lang w:val="en-US"/>
              </w:rPr>
            </w:pPr>
            <w:r w:rsidRPr="00E11A42">
              <w:rPr>
                <w:rFonts w:ascii="Calibri" w:hAnsi="Calibri"/>
                <w:lang w:val="en-US"/>
              </w:rPr>
              <w:t xml:space="preserve">Week 2 (17 </w:t>
            </w:r>
            <w:r w:rsidR="00676233">
              <w:rPr>
                <w:rFonts w:ascii="Calibri" w:hAnsi="Calibri"/>
                <w:lang w:val="en-US"/>
              </w:rPr>
              <w:t>Nov</w:t>
            </w:r>
            <w:r w:rsidRPr="00E11A42">
              <w:rPr>
                <w:rFonts w:ascii="Calibri" w:hAnsi="Calibri"/>
                <w:lang w:val="en-US"/>
              </w:rPr>
              <w:t xml:space="preserve"> – 23 </w:t>
            </w:r>
            <w:r w:rsidR="00676233">
              <w:rPr>
                <w:rFonts w:ascii="Calibri" w:hAnsi="Calibri"/>
                <w:lang w:val="en-US"/>
              </w:rPr>
              <w:t>Nov</w:t>
            </w:r>
            <w:r w:rsidRPr="00E11A42">
              <w:rPr>
                <w:rFonts w:ascii="Calibri" w:hAnsi="Calibri"/>
                <w:lang w:val="en-US"/>
              </w:rPr>
              <w:t>)</w:t>
            </w:r>
          </w:p>
        </w:tc>
        <w:tc>
          <w:tcPr>
            <w:tcW w:w="4773" w:type="dxa"/>
          </w:tcPr>
          <w:p w14:paraId="2CC98798" w14:textId="463DE3B2" w:rsidR="000B23AA" w:rsidRDefault="000B23AA" w:rsidP="00703BD2">
            <w:pPr>
              <w:spacing w:after="240"/>
              <w:rPr>
                <w:rFonts w:ascii="Calibri" w:hAnsi="Calibri"/>
                <w:b/>
                <w:lang w:val="en-US"/>
              </w:rPr>
            </w:pPr>
            <w:r w:rsidRPr="00E11A42">
              <w:rPr>
                <w:rFonts w:ascii="Calibri" w:hAnsi="Calibri"/>
                <w:b/>
                <w:lang w:val="en-US"/>
              </w:rPr>
              <w:t>Prototype, Testing</w:t>
            </w:r>
          </w:p>
          <w:p w14:paraId="1085C632" w14:textId="77777777" w:rsidR="00676233" w:rsidRPr="00676233" w:rsidRDefault="00676233" w:rsidP="00703BD2">
            <w:pPr>
              <w:spacing w:after="240"/>
              <w:rPr>
                <w:rFonts w:ascii="Calibri" w:hAnsi="Calibri"/>
                <w:b/>
                <w:lang w:val="en-US"/>
              </w:rPr>
            </w:pPr>
          </w:p>
          <w:p w14:paraId="697EF3ED" w14:textId="084C4989" w:rsidR="00E61F45"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World block placement</w:t>
            </w:r>
          </w:p>
          <w:p w14:paraId="0D10DF33" w14:textId="6F9BB91B"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Player can fire weapons</w:t>
            </w:r>
          </w:p>
          <w:p w14:paraId="17EBBA68" w14:textId="07276585" w:rsidR="000B23AA" w:rsidRPr="00E11A42" w:rsidRDefault="000B23AA" w:rsidP="00676233">
            <w:pPr>
              <w:spacing w:after="240"/>
              <w:rPr>
                <w:rFonts w:ascii="Calibri" w:hAnsi="Calibri"/>
                <w:lang w:val="en-US"/>
              </w:rPr>
            </w:pPr>
            <w:r w:rsidRPr="00E11A42">
              <w:rPr>
                <w:rFonts w:ascii="Calibri" w:hAnsi="Calibri"/>
                <w:lang w:val="en-US"/>
              </w:rPr>
              <w:t xml:space="preserve">- </w:t>
            </w:r>
            <w:r w:rsidR="00676233">
              <w:rPr>
                <w:rFonts w:ascii="Calibri" w:hAnsi="Calibri"/>
                <w:lang w:val="en-US"/>
              </w:rPr>
              <w:t>Player and enemy art</w:t>
            </w:r>
          </w:p>
        </w:tc>
      </w:tr>
      <w:tr w:rsidR="00E61F45" w:rsidRPr="00E11A42" w14:paraId="04ECAC86" w14:textId="77777777" w:rsidTr="00935206">
        <w:tc>
          <w:tcPr>
            <w:tcW w:w="4773" w:type="dxa"/>
          </w:tcPr>
          <w:p w14:paraId="30FF6E19" w14:textId="60221EF6" w:rsidR="00E61F45" w:rsidRPr="00E11A42" w:rsidRDefault="00E61F45" w:rsidP="00703BD2">
            <w:pPr>
              <w:spacing w:after="240"/>
              <w:rPr>
                <w:rFonts w:ascii="Calibri" w:hAnsi="Calibri"/>
                <w:lang w:val="en-US"/>
              </w:rPr>
            </w:pPr>
            <w:r w:rsidRPr="00E11A42">
              <w:rPr>
                <w:rFonts w:ascii="Calibri" w:hAnsi="Calibri"/>
                <w:lang w:val="en-US"/>
              </w:rPr>
              <w:t xml:space="preserve">Week 3 (24 </w:t>
            </w:r>
            <w:r w:rsidR="00676233">
              <w:rPr>
                <w:rFonts w:ascii="Calibri" w:hAnsi="Calibri"/>
                <w:lang w:val="en-US"/>
              </w:rPr>
              <w:t>Nov</w:t>
            </w:r>
            <w:r w:rsidRPr="00E11A42">
              <w:rPr>
                <w:rFonts w:ascii="Calibri" w:hAnsi="Calibri"/>
                <w:lang w:val="en-US"/>
              </w:rPr>
              <w:t xml:space="preserve"> – 30 </w:t>
            </w:r>
            <w:r w:rsidR="00676233">
              <w:rPr>
                <w:rFonts w:ascii="Calibri" w:hAnsi="Calibri"/>
                <w:lang w:val="en-US"/>
              </w:rPr>
              <w:t>Nov</w:t>
            </w:r>
            <w:r w:rsidRPr="00E11A42">
              <w:rPr>
                <w:rFonts w:ascii="Calibri" w:hAnsi="Calibri"/>
                <w:lang w:val="en-US"/>
              </w:rPr>
              <w:t>)</w:t>
            </w:r>
          </w:p>
        </w:tc>
        <w:tc>
          <w:tcPr>
            <w:tcW w:w="4773" w:type="dxa"/>
          </w:tcPr>
          <w:p w14:paraId="1C2AB5AF" w14:textId="0D6E5A10" w:rsidR="000B23AA" w:rsidRDefault="000B23AA" w:rsidP="00703BD2">
            <w:pPr>
              <w:spacing w:after="240"/>
              <w:rPr>
                <w:rFonts w:ascii="Calibri" w:hAnsi="Calibri"/>
                <w:b/>
                <w:lang w:val="en-US"/>
              </w:rPr>
            </w:pPr>
            <w:r w:rsidRPr="00E11A42">
              <w:rPr>
                <w:rFonts w:ascii="Calibri" w:hAnsi="Calibri"/>
                <w:b/>
                <w:lang w:val="en-US"/>
              </w:rPr>
              <w:t>Prototype, Testing</w:t>
            </w:r>
          </w:p>
          <w:p w14:paraId="771129E7" w14:textId="77777777" w:rsidR="00676233" w:rsidRDefault="00676233" w:rsidP="00703BD2">
            <w:pPr>
              <w:spacing w:after="240"/>
              <w:rPr>
                <w:rFonts w:ascii="Calibri" w:hAnsi="Calibri"/>
                <w:b/>
                <w:lang w:val="en-US"/>
              </w:rPr>
            </w:pPr>
          </w:p>
          <w:p w14:paraId="0BEC589E" w14:textId="77777777" w:rsidR="00676233" w:rsidRPr="00E11A42" w:rsidRDefault="00676233" w:rsidP="00703BD2">
            <w:pPr>
              <w:spacing w:after="240"/>
              <w:rPr>
                <w:rFonts w:ascii="Calibri" w:hAnsi="Calibri"/>
                <w:b/>
                <w:lang w:val="en-US"/>
              </w:rPr>
            </w:pPr>
          </w:p>
          <w:p w14:paraId="3654DC6C" w14:textId="52192509"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Start building the actual game</w:t>
            </w:r>
          </w:p>
          <w:p w14:paraId="070EBF5B" w14:textId="130041E3"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AI implementation</w:t>
            </w:r>
          </w:p>
          <w:p w14:paraId="751FB99F" w14:textId="6B12825A" w:rsidR="00E61F45" w:rsidRPr="00E11A42" w:rsidRDefault="00676233" w:rsidP="00703BD2">
            <w:pPr>
              <w:spacing w:after="240"/>
              <w:rPr>
                <w:rFonts w:ascii="Calibri" w:hAnsi="Calibri"/>
                <w:b/>
                <w:lang w:val="en-US"/>
              </w:rPr>
            </w:pPr>
            <w:r>
              <w:rPr>
                <w:rFonts w:ascii="Calibri" w:hAnsi="Calibri"/>
                <w:i/>
                <w:lang w:val="en-US"/>
              </w:rPr>
              <w:t>26 Nov</w:t>
            </w:r>
            <w:r w:rsidR="00AA5156" w:rsidRPr="00E11A42">
              <w:rPr>
                <w:rFonts w:ascii="Calibri" w:hAnsi="Calibri"/>
                <w:lang w:val="en-US"/>
              </w:rPr>
              <w:t xml:space="preserve"> </w:t>
            </w:r>
            <w:r w:rsidR="00E61F45" w:rsidRPr="00E11A42">
              <w:rPr>
                <w:rFonts w:ascii="Calibri" w:hAnsi="Calibri"/>
                <w:b/>
                <w:lang w:val="en-US"/>
              </w:rPr>
              <w:t>Deliverables: Prototypes, Prototyping Report, Revised Core Project Document</w:t>
            </w:r>
          </w:p>
          <w:p w14:paraId="2465863F" w14:textId="77777777" w:rsidR="00E61F45" w:rsidRDefault="00676233" w:rsidP="00703BD2">
            <w:pPr>
              <w:spacing w:after="240"/>
              <w:rPr>
                <w:rFonts w:ascii="Calibri" w:hAnsi="Calibri"/>
                <w:b/>
                <w:lang w:val="en-US"/>
              </w:rPr>
            </w:pPr>
            <w:r>
              <w:rPr>
                <w:rFonts w:ascii="Calibri" w:hAnsi="Calibri"/>
                <w:i/>
                <w:lang w:val="en-US"/>
              </w:rPr>
              <w:t>27 Nov</w:t>
            </w:r>
            <w:r w:rsidR="00E61F45" w:rsidRPr="00E11A42">
              <w:rPr>
                <w:rFonts w:ascii="Calibri" w:hAnsi="Calibri"/>
                <w:lang w:val="en-US"/>
              </w:rPr>
              <w:t xml:space="preserve"> </w:t>
            </w:r>
            <w:r w:rsidR="00E61F45" w:rsidRPr="00E11A42">
              <w:rPr>
                <w:rFonts w:ascii="Calibri" w:hAnsi="Calibri"/>
                <w:b/>
                <w:lang w:val="en-US"/>
              </w:rPr>
              <w:t>Deliverables: Game Design Document</w:t>
            </w:r>
          </w:p>
          <w:p w14:paraId="522F8ACD" w14:textId="1BF1E4B8" w:rsidR="00676233" w:rsidRPr="00E11A42" w:rsidRDefault="00676233" w:rsidP="00703BD2">
            <w:pPr>
              <w:spacing w:after="240"/>
              <w:rPr>
                <w:rFonts w:ascii="Calibri" w:hAnsi="Calibri"/>
                <w:lang w:val="en-US"/>
              </w:rPr>
            </w:pPr>
          </w:p>
        </w:tc>
      </w:tr>
      <w:tr w:rsidR="00E61F45" w:rsidRPr="00E11A42" w14:paraId="35BE74CC" w14:textId="77777777" w:rsidTr="00935206">
        <w:tc>
          <w:tcPr>
            <w:tcW w:w="4773" w:type="dxa"/>
          </w:tcPr>
          <w:p w14:paraId="629AAC13" w14:textId="69FB416E" w:rsidR="00E61F45" w:rsidRPr="00E11A42" w:rsidRDefault="00E61F45" w:rsidP="00703BD2">
            <w:pPr>
              <w:spacing w:after="240"/>
              <w:rPr>
                <w:rFonts w:ascii="Calibri" w:hAnsi="Calibri"/>
                <w:lang w:val="en-US"/>
              </w:rPr>
            </w:pPr>
            <w:r w:rsidRPr="00E11A42">
              <w:rPr>
                <w:rFonts w:ascii="Calibri" w:hAnsi="Calibri"/>
                <w:lang w:val="en-US"/>
              </w:rPr>
              <w:lastRenderedPageBreak/>
              <w:t xml:space="preserve">Week 4 (01 </w:t>
            </w:r>
            <w:r w:rsidR="00676233">
              <w:rPr>
                <w:rFonts w:ascii="Calibri" w:hAnsi="Calibri"/>
                <w:lang w:val="en-US"/>
              </w:rPr>
              <w:t>Dec</w:t>
            </w:r>
            <w:r w:rsidRPr="00E11A42">
              <w:rPr>
                <w:rFonts w:ascii="Calibri" w:hAnsi="Calibri"/>
                <w:lang w:val="en-US"/>
              </w:rPr>
              <w:t xml:space="preserve"> – 07 </w:t>
            </w:r>
            <w:r w:rsidR="00676233">
              <w:rPr>
                <w:rFonts w:ascii="Calibri" w:hAnsi="Calibri"/>
                <w:lang w:val="en-US"/>
              </w:rPr>
              <w:t>Dec</w:t>
            </w:r>
            <w:r w:rsidRPr="00E11A42">
              <w:rPr>
                <w:rFonts w:ascii="Calibri" w:hAnsi="Calibri"/>
                <w:lang w:val="en-US"/>
              </w:rPr>
              <w:t>)</w:t>
            </w:r>
          </w:p>
        </w:tc>
        <w:tc>
          <w:tcPr>
            <w:tcW w:w="4773" w:type="dxa"/>
          </w:tcPr>
          <w:p w14:paraId="7B7D2C6E" w14:textId="56D30BCA" w:rsidR="000B23AA" w:rsidRPr="00E11A42" w:rsidRDefault="000B23AA" w:rsidP="00703BD2">
            <w:pPr>
              <w:spacing w:after="240"/>
              <w:rPr>
                <w:rFonts w:ascii="Calibri" w:hAnsi="Calibri"/>
                <w:b/>
                <w:lang w:val="en-US"/>
              </w:rPr>
            </w:pPr>
            <w:r w:rsidRPr="00E11A42">
              <w:rPr>
                <w:rFonts w:ascii="Calibri" w:hAnsi="Calibri"/>
                <w:b/>
                <w:lang w:val="en-US"/>
              </w:rPr>
              <w:t>Building</w:t>
            </w:r>
          </w:p>
          <w:p w14:paraId="520C70DE" w14:textId="124E69CF"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AI implementation</w:t>
            </w:r>
          </w:p>
          <w:p w14:paraId="2BDB25AB" w14:textId="1A1FE929" w:rsidR="000B23AA" w:rsidRPr="00E11A42" w:rsidRDefault="00676233" w:rsidP="00703BD2">
            <w:pPr>
              <w:spacing w:after="240"/>
              <w:rPr>
                <w:rFonts w:ascii="Calibri" w:hAnsi="Calibri"/>
                <w:lang w:val="en-US"/>
              </w:rPr>
            </w:pPr>
            <w:r>
              <w:rPr>
                <w:rFonts w:ascii="Calibri" w:hAnsi="Calibri"/>
                <w:lang w:val="en-US"/>
              </w:rPr>
              <w:t>- User Interface</w:t>
            </w:r>
          </w:p>
          <w:p w14:paraId="288DE3A0" w14:textId="29D96BDC"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Different types of blocks and weapons</w:t>
            </w:r>
          </w:p>
          <w:p w14:paraId="46524E1E" w14:textId="7C8BDA61"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Item pickups</w:t>
            </w:r>
          </w:p>
          <w:p w14:paraId="62C835A2" w14:textId="4B7EEA44" w:rsidR="000B23AA" w:rsidRPr="00E11A42" w:rsidRDefault="000B23AA" w:rsidP="00676233">
            <w:pPr>
              <w:spacing w:after="240"/>
              <w:rPr>
                <w:rFonts w:ascii="Calibri" w:hAnsi="Calibri"/>
                <w:lang w:val="en-US"/>
              </w:rPr>
            </w:pPr>
            <w:r w:rsidRPr="00E11A42">
              <w:rPr>
                <w:rFonts w:ascii="Calibri" w:hAnsi="Calibri"/>
                <w:lang w:val="en-US"/>
              </w:rPr>
              <w:t xml:space="preserve">- </w:t>
            </w:r>
            <w:r w:rsidR="00676233">
              <w:rPr>
                <w:rFonts w:ascii="Calibri" w:hAnsi="Calibri"/>
                <w:lang w:val="en-US"/>
              </w:rPr>
              <w:t>Art style</w:t>
            </w:r>
          </w:p>
        </w:tc>
      </w:tr>
      <w:tr w:rsidR="00E61F45" w:rsidRPr="00E11A42" w14:paraId="63850702" w14:textId="77777777" w:rsidTr="00935206">
        <w:tc>
          <w:tcPr>
            <w:tcW w:w="4773" w:type="dxa"/>
          </w:tcPr>
          <w:p w14:paraId="391E4FC3" w14:textId="761E1249" w:rsidR="00E61F45" w:rsidRPr="00E11A42" w:rsidRDefault="00E61F45" w:rsidP="00703BD2">
            <w:pPr>
              <w:spacing w:after="240"/>
              <w:rPr>
                <w:rFonts w:ascii="Calibri" w:hAnsi="Calibri"/>
                <w:lang w:val="en-US"/>
              </w:rPr>
            </w:pPr>
            <w:r w:rsidRPr="00E11A42">
              <w:rPr>
                <w:rFonts w:ascii="Calibri" w:hAnsi="Calibri"/>
                <w:lang w:val="en-US"/>
              </w:rPr>
              <w:t xml:space="preserve">Week 5 (08 </w:t>
            </w:r>
            <w:r w:rsidR="00676233">
              <w:rPr>
                <w:rFonts w:ascii="Calibri" w:hAnsi="Calibri"/>
                <w:lang w:val="en-US"/>
              </w:rPr>
              <w:t>Dec</w:t>
            </w:r>
            <w:r w:rsidRPr="00E11A42">
              <w:rPr>
                <w:rFonts w:ascii="Calibri" w:hAnsi="Calibri"/>
                <w:lang w:val="en-US"/>
              </w:rPr>
              <w:t xml:space="preserve"> – 14 </w:t>
            </w:r>
            <w:r w:rsidR="00676233">
              <w:rPr>
                <w:rFonts w:ascii="Calibri" w:hAnsi="Calibri"/>
                <w:lang w:val="en-US"/>
              </w:rPr>
              <w:t>Dec</w:t>
            </w:r>
            <w:r w:rsidRPr="00E11A42">
              <w:rPr>
                <w:rFonts w:ascii="Calibri" w:hAnsi="Calibri"/>
                <w:lang w:val="en-US"/>
              </w:rPr>
              <w:t>)</w:t>
            </w:r>
          </w:p>
        </w:tc>
        <w:tc>
          <w:tcPr>
            <w:tcW w:w="4773" w:type="dxa"/>
          </w:tcPr>
          <w:p w14:paraId="68EDE03C" w14:textId="77777777" w:rsidR="00676233"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Healthbar</w:t>
            </w:r>
          </w:p>
          <w:p w14:paraId="4C2F2AD9" w14:textId="0B984F19" w:rsidR="000B23AA" w:rsidRPr="00E11A42" w:rsidRDefault="00676233" w:rsidP="00703BD2">
            <w:pPr>
              <w:spacing w:after="240"/>
              <w:rPr>
                <w:rFonts w:ascii="Calibri" w:hAnsi="Calibri"/>
                <w:lang w:val="en-US"/>
              </w:rPr>
            </w:pPr>
            <w:r>
              <w:rPr>
                <w:rFonts w:ascii="Calibri" w:hAnsi="Calibri"/>
                <w:lang w:val="en-US"/>
              </w:rPr>
              <w:t>- Different types of stairs</w:t>
            </w:r>
          </w:p>
          <w:p w14:paraId="2FBE3A34" w14:textId="2351C506"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Art style</w:t>
            </w:r>
          </w:p>
          <w:p w14:paraId="5AE6CE4B" w14:textId="53D2868C" w:rsidR="00E61F45" w:rsidRPr="00E11A42" w:rsidRDefault="00E61F45" w:rsidP="00703BD2">
            <w:pPr>
              <w:spacing w:after="240"/>
              <w:rPr>
                <w:rFonts w:ascii="Calibri" w:hAnsi="Calibri"/>
                <w:b/>
                <w:lang w:val="en-US"/>
              </w:rPr>
            </w:pPr>
            <w:r w:rsidRPr="00E11A42">
              <w:rPr>
                <w:rFonts w:ascii="Calibri" w:hAnsi="Calibri"/>
                <w:b/>
                <w:lang w:val="en-US"/>
              </w:rPr>
              <w:t xml:space="preserve">Deliverables: peer reviews </w:t>
            </w:r>
          </w:p>
        </w:tc>
      </w:tr>
      <w:tr w:rsidR="00E61F45" w:rsidRPr="00E11A42" w14:paraId="346CB416" w14:textId="77777777" w:rsidTr="00935206">
        <w:tc>
          <w:tcPr>
            <w:tcW w:w="4773" w:type="dxa"/>
          </w:tcPr>
          <w:p w14:paraId="07457331" w14:textId="23B9B591" w:rsidR="00E61F45" w:rsidRPr="00E11A42" w:rsidRDefault="00E61F45" w:rsidP="00703BD2">
            <w:pPr>
              <w:spacing w:after="240"/>
              <w:rPr>
                <w:rFonts w:ascii="Calibri" w:hAnsi="Calibri"/>
                <w:lang w:val="en-US"/>
              </w:rPr>
            </w:pPr>
            <w:r w:rsidRPr="00E11A42">
              <w:rPr>
                <w:rFonts w:ascii="Calibri" w:hAnsi="Calibri"/>
                <w:lang w:val="en-US"/>
              </w:rPr>
              <w:t xml:space="preserve">Week 6 (15 </w:t>
            </w:r>
            <w:r w:rsidR="00676233">
              <w:rPr>
                <w:rFonts w:ascii="Calibri" w:hAnsi="Calibri"/>
                <w:lang w:val="en-US"/>
              </w:rPr>
              <w:t>Dec</w:t>
            </w:r>
            <w:r w:rsidRPr="00E11A42">
              <w:rPr>
                <w:rFonts w:ascii="Calibri" w:hAnsi="Calibri"/>
                <w:lang w:val="en-US"/>
              </w:rPr>
              <w:t xml:space="preserve"> – 21 </w:t>
            </w:r>
            <w:r w:rsidR="00676233">
              <w:rPr>
                <w:rFonts w:ascii="Calibri" w:hAnsi="Calibri"/>
                <w:lang w:val="en-US"/>
              </w:rPr>
              <w:t>Dec</w:t>
            </w:r>
            <w:r w:rsidRPr="00E11A42">
              <w:rPr>
                <w:rFonts w:ascii="Calibri" w:hAnsi="Calibri"/>
                <w:lang w:val="en-US"/>
              </w:rPr>
              <w:t>)</w:t>
            </w:r>
          </w:p>
        </w:tc>
        <w:tc>
          <w:tcPr>
            <w:tcW w:w="4773" w:type="dxa"/>
          </w:tcPr>
          <w:p w14:paraId="712C8A31" w14:textId="5D7541B1" w:rsidR="00AA5156"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Different levels/maps</w:t>
            </w:r>
          </w:p>
          <w:p w14:paraId="2EEC085A" w14:textId="354F74BD" w:rsidR="000B23AA" w:rsidRPr="00E11A42" w:rsidRDefault="000B23AA"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Art style</w:t>
            </w:r>
          </w:p>
          <w:p w14:paraId="59E3CB08" w14:textId="70E52F3A" w:rsidR="00676233" w:rsidRPr="00676233" w:rsidRDefault="001F65B8"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Minimap / Compass</w:t>
            </w:r>
          </w:p>
          <w:p w14:paraId="0E60D8E0" w14:textId="61C17760" w:rsidR="00E61F45" w:rsidRPr="00E11A42" w:rsidRDefault="00676233" w:rsidP="00703BD2">
            <w:pPr>
              <w:spacing w:after="240"/>
              <w:rPr>
                <w:rFonts w:ascii="Calibri" w:hAnsi="Calibri"/>
                <w:b/>
                <w:lang w:val="en-US"/>
              </w:rPr>
            </w:pPr>
            <w:r>
              <w:rPr>
                <w:rFonts w:ascii="Calibri" w:hAnsi="Calibri"/>
                <w:b/>
                <w:lang w:val="en-US"/>
              </w:rPr>
              <w:t>Deliverables: early access</w:t>
            </w:r>
            <w:r w:rsidR="00E61F45" w:rsidRPr="00E11A42">
              <w:rPr>
                <w:rFonts w:ascii="Calibri" w:hAnsi="Calibri"/>
                <w:b/>
                <w:lang w:val="en-US"/>
              </w:rPr>
              <w:t xml:space="preserve"> game</w:t>
            </w:r>
          </w:p>
        </w:tc>
      </w:tr>
      <w:tr w:rsidR="00E61F45" w:rsidRPr="00E11A42" w14:paraId="40326F93" w14:textId="77777777" w:rsidTr="00935206">
        <w:tc>
          <w:tcPr>
            <w:tcW w:w="4773" w:type="dxa"/>
          </w:tcPr>
          <w:p w14:paraId="1C27EF44" w14:textId="02CBA919" w:rsidR="00E61F45" w:rsidRPr="00E11A42" w:rsidRDefault="00E61F45" w:rsidP="00703BD2">
            <w:pPr>
              <w:spacing w:after="240"/>
              <w:rPr>
                <w:rFonts w:ascii="Calibri" w:hAnsi="Calibri"/>
                <w:lang w:val="en-US"/>
              </w:rPr>
            </w:pPr>
            <w:r w:rsidRPr="00E11A42">
              <w:rPr>
                <w:rFonts w:ascii="Calibri" w:hAnsi="Calibri"/>
                <w:lang w:val="en-US"/>
              </w:rPr>
              <w:t xml:space="preserve">Week 7 (05 </w:t>
            </w:r>
            <w:r w:rsidR="00676233">
              <w:rPr>
                <w:rFonts w:ascii="Calibri" w:hAnsi="Calibri"/>
                <w:lang w:val="en-US"/>
              </w:rPr>
              <w:t>Jan</w:t>
            </w:r>
            <w:r w:rsidRPr="00E11A42">
              <w:rPr>
                <w:rFonts w:ascii="Calibri" w:hAnsi="Calibri"/>
                <w:lang w:val="en-US"/>
              </w:rPr>
              <w:t xml:space="preserve"> – 11 </w:t>
            </w:r>
            <w:r w:rsidR="00676233">
              <w:rPr>
                <w:rFonts w:ascii="Calibri" w:hAnsi="Calibri"/>
                <w:lang w:val="en-US"/>
              </w:rPr>
              <w:t>Jan</w:t>
            </w:r>
            <w:r w:rsidRPr="00E11A42">
              <w:rPr>
                <w:rFonts w:ascii="Calibri" w:hAnsi="Calibri"/>
                <w:lang w:val="en-US"/>
              </w:rPr>
              <w:t>)</w:t>
            </w:r>
          </w:p>
        </w:tc>
        <w:tc>
          <w:tcPr>
            <w:tcW w:w="4773" w:type="dxa"/>
          </w:tcPr>
          <w:p w14:paraId="54DFF551" w14:textId="5E42F5F4" w:rsidR="00E61F45" w:rsidRPr="00E11A42" w:rsidRDefault="00676233" w:rsidP="00703BD2">
            <w:pPr>
              <w:spacing w:after="240"/>
              <w:rPr>
                <w:rFonts w:ascii="Calibri" w:hAnsi="Calibri"/>
                <w:lang w:val="en-US"/>
              </w:rPr>
            </w:pPr>
            <w:r>
              <w:rPr>
                <w:rFonts w:ascii="Calibri" w:hAnsi="Calibri"/>
                <w:lang w:val="en-US"/>
              </w:rPr>
              <w:t>- Shop</w:t>
            </w:r>
          </w:p>
          <w:p w14:paraId="69171D87" w14:textId="1922F34C" w:rsidR="000B23AA" w:rsidRPr="00E11A42" w:rsidRDefault="00676233" w:rsidP="00703BD2">
            <w:pPr>
              <w:spacing w:after="240"/>
              <w:rPr>
                <w:rFonts w:ascii="Calibri" w:hAnsi="Calibri"/>
                <w:lang w:val="en-US"/>
              </w:rPr>
            </w:pPr>
            <w:r>
              <w:rPr>
                <w:rFonts w:ascii="Calibri" w:hAnsi="Calibri"/>
                <w:lang w:val="en-US"/>
              </w:rPr>
              <w:t>- Multiplayer</w:t>
            </w:r>
          </w:p>
          <w:p w14:paraId="4312B83A" w14:textId="1240C575" w:rsidR="001F65B8" w:rsidRPr="00E11A42" w:rsidRDefault="001F65B8"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Konami</w:t>
            </w:r>
            <w:r w:rsidRPr="00E11A42">
              <w:rPr>
                <w:rFonts w:ascii="Calibri" w:hAnsi="Calibri"/>
                <w:lang w:val="en-US"/>
              </w:rPr>
              <w:t xml:space="preserve"> code</w:t>
            </w:r>
          </w:p>
        </w:tc>
      </w:tr>
      <w:tr w:rsidR="00E61F45" w:rsidRPr="00E11A42" w14:paraId="49DCC8B8" w14:textId="77777777" w:rsidTr="00935206">
        <w:tc>
          <w:tcPr>
            <w:tcW w:w="4773" w:type="dxa"/>
          </w:tcPr>
          <w:p w14:paraId="7D7159AC" w14:textId="3226F936" w:rsidR="00E61F45" w:rsidRPr="00E11A42" w:rsidRDefault="00E61F45" w:rsidP="00703BD2">
            <w:pPr>
              <w:spacing w:after="240"/>
              <w:rPr>
                <w:rFonts w:ascii="Calibri" w:hAnsi="Calibri"/>
                <w:lang w:val="en-US"/>
              </w:rPr>
            </w:pPr>
            <w:r w:rsidRPr="00E11A42">
              <w:rPr>
                <w:rFonts w:ascii="Calibri" w:hAnsi="Calibri"/>
                <w:lang w:val="en-US"/>
              </w:rPr>
              <w:t xml:space="preserve">Week 8 (12 </w:t>
            </w:r>
            <w:r w:rsidR="00676233">
              <w:rPr>
                <w:rFonts w:ascii="Calibri" w:hAnsi="Calibri"/>
                <w:lang w:val="en-US"/>
              </w:rPr>
              <w:t>Jan</w:t>
            </w:r>
            <w:r w:rsidRPr="00E11A42">
              <w:rPr>
                <w:rFonts w:ascii="Calibri" w:hAnsi="Calibri"/>
                <w:lang w:val="en-US"/>
              </w:rPr>
              <w:t xml:space="preserve"> – 18 </w:t>
            </w:r>
            <w:r w:rsidR="00676233">
              <w:rPr>
                <w:rFonts w:ascii="Calibri" w:hAnsi="Calibri"/>
                <w:lang w:val="en-US"/>
              </w:rPr>
              <w:t>Jan</w:t>
            </w:r>
            <w:r w:rsidRPr="00E11A42">
              <w:rPr>
                <w:rFonts w:ascii="Calibri" w:hAnsi="Calibri"/>
                <w:lang w:val="en-US"/>
              </w:rPr>
              <w:t>)</w:t>
            </w:r>
          </w:p>
        </w:tc>
        <w:tc>
          <w:tcPr>
            <w:tcW w:w="4773" w:type="dxa"/>
          </w:tcPr>
          <w:p w14:paraId="44D56327" w14:textId="3B240BCB" w:rsidR="00AA5156" w:rsidRPr="00676233" w:rsidRDefault="001F65B8" w:rsidP="00703BD2">
            <w:pPr>
              <w:spacing w:after="240"/>
              <w:rPr>
                <w:rFonts w:ascii="Calibri" w:hAnsi="Calibri"/>
                <w:lang w:val="en-US"/>
              </w:rPr>
            </w:pPr>
            <w:r w:rsidRPr="00E11A42">
              <w:rPr>
                <w:rFonts w:ascii="Calibri" w:hAnsi="Calibri"/>
                <w:lang w:val="en-US"/>
              </w:rPr>
              <w:t xml:space="preserve">- </w:t>
            </w:r>
            <w:r w:rsidR="00676233">
              <w:rPr>
                <w:rFonts w:ascii="Calibri" w:hAnsi="Calibri"/>
                <w:lang w:val="en-US"/>
              </w:rPr>
              <w:t>Debugging and game tweaking</w:t>
            </w:r>
          </w:p>
          <w:p w14:paraId="008A048A" w14:textId="3575E3EE" w:rsidR="00E61F45" w:rsidRPr="00E11A42" w:rsidRDefault="00E61F45" w:rsidP="00703BD2">
            <w:pPr>
              <w:spacing w:after="240"/>
              <w:rPr>
                <w:rFonts w:ascii="Calibri" w:hAnsi="Calibri"/>
                <w:b/>
                <w:lang w:val="en-US"/>
              </w:rPr>
            </w:pPr>
            <w:r w:rsidRPr="00E11A42">
              <w:rPr>
                <w:rFonts w:ascii="Calibri" w:hAnsi="Calibri"/>
                <w:b/>
                <w:lang w:val="en-US"/>
              </w:rPr>
              <w:t>Deliverables: beta game</w:t>
            </w:r>
          </w:p>
        </w:tc>
      </w:tr>
      <w:tr w:rsidR="00E61F45" w:rsidRPr="00E11A42" w14:paraId="412C3950" w14:textId="77777777" w:rsidTr="00935206">
        <w:tc>
          <w:tcPr>
            <w:tcW w:w="4773" w:type="dxa"/>
          </w:tcPr>
          <w:p w14:paraId="2F8EA51E" w14:textId="06D9E4C6" w:rsidR="00E61F45" w:rsidRPr="00E11A42" w:rsidRDefault="00E61F45" w:rsidP="00703BD2">
            <w:pPr>
              <w:spacing w:after="240"/>
              <w:rPr>
                <w:rFonts w:ascii="Calibri" w:hAnsi="Calibri"/>
                <w:lang w:val="en-US"/>
              </w:rPr>
            </w:pPr>
            <w:r w:rsidRPr="00E11A42">
              <w:rPr>
                <w:rFonts w:ascii="Calibri" w:hAnsi="Calibri"/>
                <w:lang w:val="en-US"/>
              </w:rPr>
              <w:t xml:space="preserve">Week 9 (19 </w:t>
            </w:r>
            <w:r w:rsidR="00676233">
              <w:rPr>
                <w:rFonts w:ascii="Calibri" w:hAnsi="Calibri"/>
                <w:lang w:val="en-US"/>
              </w:rPr>
              <w:t>Jan</w:t>
            </w:r>
            <w:r w:rsidRPr="00E11A42">
              <w:rPr>
                <w:rFonts w:ascii="Calibri" w:hAnsi="Calibri"/>
                <w:lang w:val="en-US"/>
              </w:rPr>
              <w:t xml:space="preserve"> – 25 </w:t>
            </w:r>
            <w:r w:rsidR="00676233">
              <w:rPr>
                <w:rFonts w:ascii="Calibri" w:hAnsi="Calibri"/>
                <w:lang w:val="en-US"/>
              </w:rPr>
              <w:t>Jan</w:t>
            </w:r>
            <w:r w:rsidRPr="00E11A42">
              <w:rPr>
                <w:rFonts w:ascii="Calibri" w:hAnsi="Calibri"/>
                <w:lang w:val="en-US"/>
              </w:rPr>
              <w:t>)</w:t>
            </w:r>
          </w:p>
        </w:tc>
        <w:tc>
          <w:tcPr>
            <w:tcW w:w="4773" w:type="dxa"/>
          </w:tcPr>
          <w:p w14:paraId="584E6D96" w14:textId="12F0CE39" w:rsidR="00AA5156" w:rsidRPr="00676233" w:rsidRDefault="00676233" w:rsidP="00703BD2">
            <w:pPr>
              <w:spacing w:after="240"/>
              <w:rPr>
                <w:rFonts w:ascii="Calibri" w:hAnsi="Calibri"/>
                <w:lang w:val="en-US"/>
              </w:rPr>
            </w:pPr>
            <w:r>
              <w:rPr>
                <w:rFonts w:ascii="Calibri" w:hAnsi="Calibri"/>
                <w:lang w:val="en-US"/>
              </w:rPr>
              <w:t>- Finalize debugging and game tweaking</w:t>
            </w:r>
          </w:p>
          <w:p w14:paraId="0E612DF1" w14:textId="06B5F1CA" w:rsidR="00E61F45" w:rsidRPr="00E11A42" w:rsidRDefault="00E61F45" w:rsidP="00703BD2">
            <w:pPr>
              <w:spacing w:after="240"/>
              <w:rPr>
                <w:rFonts w:ascii="Calibri" w:hAnsi="Calibri"/>
                <w:b/>
                <w:lang w:val="en-US"/>
              </w:rPr>
            </w:pPr>
            <w:r w:rsidRPr="00E11A42">
              <w:rPr>
                <w:rFonts w:ascii="Calibri" w:hAnsi="Calibri"/>
                <w:b/>
                <w:lang w:val="en-US"/>
              </w:rPr>
              <w:t>Deliverables: peer reviews and indie game</w:t>
            </w:r>
          </w:p>
        </w:tc>
      </w:tr>
    </w:tbl>
    <w:p w14:paraId="65DBD788" w14:textId="77777777" w:rsidR="00676233" w:rsidRDefault="00676233" w:rsidP="00703BD2">
      <w:pPr>
        <w:spacing w:after="240"/>
        <w:rPr>
          <w:rFonts w:ascii="Calibri" w:hAnsi="Calibri"/>
          <w:bCs/>
          <w:sz w:val="28"/>
          <w:lang w:val="en-US"/>
        </w:rPr>
      </w:pPr>
      <w:bookmarkStart w:id="0" w:name="_GoBack"/>
      <w:bookmarkEnd w:id="0"/>
    </w:p>
    <w:p w14:paraId="664B30D2" w14:textId="7446F602" w:rsidR="000E289D" w:rsidRPr="00676233" w:rsidRDefault="00676233" w:rsidP="00703BD2">
      <w:pPr>
        <w:spacing w:after="240"/>
        <w:rPr>
          <w:rFonts w:ascii="Calibri" w:hAnsi="Calibri"/>
          <w:bCs/>
          <w:sz w:val="28"/>
          <w:lang w:val="en-US"/>
        </w:rPr>
      </w:pPr>
      <w:r>
        <w:rPr>
          <w:rFonts w:ascii="Calibri" w:hAnsi="Calibri"/>
          <w:bCs/>
          <w:sz w:val="28"/>
          <w:lang w:val="en-US"/>
        </w:rPr>
        <w:t>Link to the GitHub project</w:t>
      </w:r>
    </w:p>
    <w:p w14:paraId="7FE2F441" w14:textId="3AF6209C" w:rsidR="00676233" w:rsidRPr="00676233" w:rsidRDefault="00676233" w:rsidP="00676233">
      <w:pPr>
        <w:pStyle w:val="Lijstalinea"/>
        <w:spacing w:after="240"/>
        <w:ind w:left="360"/>
        <w:rPr>
          <w:rFonts w:ascii="Calibri" w:hAnsi="Calibri"/>
          <w:lang w:val="en-US"/>
        </w:rPr>
      </w:pPr>
      <w:hyperlink r:id="rId13" w:history="1">
        <w:r w:rsidRPr="003C687A">
          <w:rPr>
            <w:rStyle w:val="Hyperlink"/>
            <w:rFonts w:ascii="Calibri" w:hAnsi="Calibri"/>
            <w:lang w:val="en-US"/>
          </w:rPr>
          <w:t>https://github.com/Pieter12345/Minor-Software-Ontwerpen-project.git</w:t>
        </w:r>
      </w:hyperlink>
    </w:p>
    <w:sectPr w:rsidR="00676233" w:rsidRPr="00676233" w:rsidSect="00CB4E5E">
      <w:pgSz w:w="12240" w:h="15840"/>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15FD3E" w14:textId="77777777" w:rsidR="00101F90" w:rsidRDefault="00101F90" w:rsidP="00E11A42">
      <w:r>
        <w:separator/>
      </w:r>
    </w:p>
  </w:endnote>
  <w:endnote w:type="continuationSeparator" w:id="0">
    <w:p w14:paraId="0ACAE82F" w14:textId="77777777" w:rsidR="00101F90" w:rsidRDefault="00101F90" w:rsidP="00E11A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Menlo Regular">
    <w:altName w:val="DejaVu Sans"/>
    <w:charset w:val="00"/>
    <w:family w:val="auto"/>
    <w:pitch w:val="variable"/>
    <w:sig w:usb0="00000000"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AB1A4" w14:textId="77777777" w:rsidR="00101F90" w:rsidRDefault="00101F90" w:rsidP="00E11A42">
      <w:r>
        <w:separator/>
      </w:r>
    </w:p>
  </w:footnote>
  <w:footnote w:type="continuationSeparator" w:id="0">
    <w:p w14:paraId="30A05071" w14:textId="77777777" w:rsidR="00101F90" w:rsidRDefault="00101F90" w:rsidP="00E11A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23E83353"/>
    <w:multiLevelType w:val="hybridMultilevel"/>
    <w:tmpl w:val="660EA8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29669A72">
      <w:start w:val="27"/>
      <w:numFmt w:val="bullet"/>
      <w:lvlText w:val="-"/>
      <w:lvlJc w:val="left"/>
      <w:pPr>
        <w:ind w:left="3240" w:hanging="360"/>
      </w:pPr>
      <w:rPr>
        <w:rFonts w:ascii="Cambria" w:eastAsiaTheme="minorEastAsia" w:hAnsi="Cambria" w:cstheme="minorBidi" w:hint="default"/>
      </w:rPr>
    </w:lvl>
    <w:lvl w:ilvl="4" w:tplc="04090003">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7717751"/>
    <w:multiLevelType w:val="hybridMultilevel"/>
    <w:tmpl w:val="5978CEA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F25106A"/>
    <w:multiLevelType w:val="hybridMultilevel"/>
    <w:tmpl w:val="B4A83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E5E"/>
    <w:rsid w:val="0003350A"/>
    <w:rsid w:val="00044740"/>
    <w:rsid w:val="00090A0D"/>
    <w:rsid w:val="000B23AA"/>
    <w:rsid w:val="000E289D"/>
    <w:rsid w:val="00101F90"/>
    <w:rsid w:val="00112A86"/>
    <w:rsid w:val="001A73B8"/>
    <w:rsid w:val="001F65B8"/>
    <w:rsid w:val="00270DAE"/>
    <w:rsid w:val="002C391E"/>
    <w:rsid w:val="00337A0D"/>
    <w:rsid w:val="0037186F"/>
    <w:rsid w:val="003C50BB"/>
    <w:rsid w:val="003D28AC"/>
    <w:rsid w:val="00412C6C"/>
    <w:rsid w:val="004133DE"/>
    <w:rsid w:val="00427AE9"/>
    <w:rsid w:val="004323EE"/>
    <w:rsid w:val="004853B4"/>
    <w:rsid w:val="004F259D"/>
    <w:rsid w:val="00567ADC"/>
    <w:rsid w:val="00664095"/>
    <w:rsid w:val="006753E2"/>
    <w:rsid w:val="00676233"/>
    <w:rsid w:val="0069335B"/>
    <w:rsid w:val="00703BD2"/>
    <w:rsid w:val="007D45FA"/>
    <w:rsid w:val="00806996"/>
    <w:rsid w:val="00892B45"/>
    <w:rsid w:val="0093030B"/>
    <w:rsid w:val="00935206"/>
    <w:rsid w:val="00A048DD"/>
    <w:rsid w:val="00A73B89"/>
    <w:rsid w:val="00AA5156"/>
    <w:rsid w:val="00AD7ACD"/>
    <w:rsid w:val="00B27A3B"/>
    <w:rsid w:val="00B34DF0"/>
    <w:rsid w:val="00B743F3"/>
    <w:rsid w:val="00C50355"/>
    <w:rsid w:val="00C56816"/>
    <w:rsid w:val="00C62BE3"/>
    <w:rsid w:val="00CB4E5E"/>
    <w:rsid w:val="00CE3E0A"/>
    <w:rsid w:val="00D02A71"/>
    <w:rsid w:val="00D141F6"/>
    <w:rsid w:val="00DE1DC5"/>
    <w:rsid w:val="00E11A42"/>
    <w:rsid w:val="00E61F45"/>
    <w:rsid w:val="00E8204D"/>
    <w:rsid w:val="00EB5238"/>
    <w:rsid w:val="00ED15A8"/>
    <w:rsid w:val="00F25B81"/>
    <w:rsid w:val="00FC7EDF"/>
    <w:rsid w:val="00FD4F35"/>
    <w:rsid w:val="00FF21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8DB2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2">
    <w:name w:val="heading 2"/>
    <w:basedOn w:val="Standaard"/>
    <w:next w:val="Standaard"/>
    <w:link w:val="Kop2Char"/>
    <w:uiPriority w:val="9"/>
    <w:unhideWhenUsed/>
    <w:qFormat/>
    <w:rsid w:val="004323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E289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4E5E"/>
    <w:pPr>
      <w:ind w:left="720"/>
      <w:contextualSpacing/>
    </w:pPr>
  </w:style>
  <w:style w:type="paragraph" w:styleId="Ballontekst">
    <w:name w:val="Balloon Text"/>
    <w:basedOn w:val="Standaard"/>
    <w:link w:val="BallontekstChar"/>
    <w:uiPriority w:val="99"/>
    <w:semiHidden/>
    <w:unhideWhenUsed/>
    <w:rsid w:val="00CB4E5E"/>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B4E5E"/>
    <w:rPr>
      <w:rFonts w:ascii="Lucida Grande" w:hAnsi="Lucida Grande" w:cs="Lucida Grande"/>
      <w:sz w:val="18"/>
      <w:szCs w:val="18"/>
      <w:lang w:val="nl-NL"/>
    </w:rPr>
  </w:style>
  <w:style w:type="table" w:styleId="Tabelraster">
    <w:name w:val="Table Grid"/>
    <w:basedOn w:val="Standaardtabel"/>
    <w:uiPriority w:val="59"/>
    <w:rsid w:val="009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4323EE"/>
    <w:rPr>
      <w:rFonts w:asciiTheme="majorHAnsi" w:eastAsiaTheme="majorEastAsia" w:hAnsiTheme="majorHAnsi" w:cstheme="majorBidi"/>
      <w:b/>
      <w:bCs/>
      <w:color w:val="4F81BD" w:themeColor="accent1"/>
      <w:sz w:val="26"/>
      <w:szCs w:val="26"/>
      <w:lang w:val="nl-NL"/>
    </w:rPr>
  </w:style>
  <w:style w:type="character" w:customStyle="1" w:styleId="Kop3Char">
    <w:name w:val="Kop 3 Char"/>
    <w:basedOn w:val="Standaardalinea-lettertype"/>
    <w:link w:val="Kop3"/>
    <w:uiPriority w:val="9"/>
    <w:rsid w:val="000E289D"/>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F25B81"/>
    <w:rPr>
      <w:color w:val="0000FF" w:themeColor="hyperlink"/>
      <w:u w:val="single"/>
    </w:rPr>
  </w:style>
  <w:style w:type="paragraph" w:styleId="Titel">
    <w:name w:val="Title"/>
    <w:basedOn w:val="Standaard"/>
    <w:next w:val="Standaard"/>
    <w:link w:val="TitelChar"/>
    <w:uiPriority w:val="10"/>
    <w:qFormat/>
    <w:rsid w:val="00B2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27A3B"/>
    <w:rPr>
      <w:rFonts w:asciiTheme="majorHAnsi" w:eastAsiaTheme="majorEastAsia" w:hAnsiTheme="majorHAnsi" w:cstheme="majorBidi"/>
      <w:color w:val="17365D" w:themeColor="text2" w:themeShade="BF"/>
      <w:spacing w:val="5"/>
      <w:kern w:val="28"/>
      <w:sz w:val="52"/>
      <w:szCs w:val="52"/>
      <w:lang w:val="nl-NL"/>
    </w:rPr>
  </w:style>
  <w:style w:type="paragraph" w:styleId="Geenafstand">
    <w:name w:val="No Spacing"/>
    <w:uiPriority w:val="1"/>
    <w:qFormat/>
    <w:rsid w:val="00703BD2"/>
    <w:rPr>
      <w:lang w:val="nl-NL"/>
    </w:rPr>
  </w:style>
  <w:style w:type="paragraph" w:styleId="Koptekst">
    <w:name w:val="header"/>
    <w:basedOn w:val="Standaard"/>
    <w:link w:val="KoptekstChar"/>
    <w:uiPriority w:val="99"/>
    <w:unhideWhenUsed/>
    <w:rsid w:val="00E11A42"/>
    <w:pPr>
      <w:tabs>
        <w:tab w:val="center" w:pos="4536"/>
        <w:tab w:val="right" w:pos="9072"/>
      </w:tabs>
    </w:pPr>
  </w:style>
  <w:style w:type="character" w:customStyle="1" w:styleId="KoptekstChar">
    <w:name w:val="Koptekst Char"/>
    <w:basedOn w:val="Standaardalinea-lettertype"/>
    <w:link w:val="Koptekst"/>
    <w:uiPriority w:val="99"/>
    <w:rsid w:val="00E11A42"/>
    <w:rPr>
      <w:lang w:val="nl-NL"/>
    </w:rPr>
  </w:style>
  <w:style w:type="paragraph" w:styleId="Voettekst">
    <w:name w:val="footer"/>
    <w:basedOn w:val="Standaard"/>
    <w:link w:val="VoettekstChar"/>
    <w:uiPriority w:val="99"/>
    <w:unhideWhenUsed/>
    <w:rsid w:val="00E11A42"/>
    <w:pPr>
      <w:tabs>
        <w:tab w:val="center" w:pos="4536"/>
        <w:tab w:val="right" w:pos="9072"/>
      </w:tabs>
    </w:pPr>
  </w:style>
  <w:style w:type="character" w:customStyle="1" w:styleId="VoettekstChar">
    <w:name w:val="Voettekst Char"/>
    <w:basedOn w:val="Standaardalinea-lettertype"/>
    <w:link w:val="Voettekst"/>
    <w:uiPriority w:val="99"/>
    <w:rsid w:val="00E11A42"/>
    <w:rPr>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2">
    <w:name w:val="heading 2"/>
    <w:basedOn w:val="Standaard"/>
    <w:next w:val="Standaard"/>
    <w:link w:val="Kop2Char"/>
    <w:uiPriority w:val="9"/>
    <w:unhideWhenUsed/>
    <w:qFormat/>
    <w:rsid w:val="004323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E289D"/>
    <w:pPr>
      <w:keepNext/>
      <w:keepLines/>
      <w:spacing w:before="20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B4E5E"/>
    <w:pPr>
      <w:ind w:left="720"/>
      <w:contextualSpacing/>
    </w:pPr>
  </w:style>
  <w:style w:type="paragraph" w:styleId="Ballontekst">
    <w:name w:val="Balloon Text"/>
    <w:basedOn w:val="Standaard"/>
    <w:link w:val="BallontekstChar"/>
    <w:uiPriority w:val="99"/>
    <w:semiHidden/>
    <w:unhideWhenUsed/>
    <w:rsid w:val="00CB4E5E"/>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CB4E5E"/>
    <w:rPr>
      <w:rFonts w:ascii="Lucida Grande" w:hAnsi="Lucida Grande" w:cs="Lucida Grande"/>
      <w:sz w:val="18"/>
      <w:szCs w:val="18"/>
      <w:lang w:val="nl-NL"/>
    </w:rPr>
  </w:style>
  <w:style w:type="table" w:styleId="Tabelraster">
    <w:name w:val="Table Grid"/>
    <w:basedOn w:val="Standaardtabel"/>
    <w:uiPriority w:val="59"/>
    <w:rsid w:val="009352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2Char">
    <w:name w:val="Kop 2 Char"/>
    <w:basedOn w:val="Standaardalinea-lettertype"/>
    <w:link w:val="Kop2"/>
    <w:uiPriority w:val="9"/>
    <w:rsid w:val="004323EE"/>
    <w:rPr>
      <w:rFonts w:asciiTheme="majorHAnsi" w:eastAsiaTheme="majorEastAsia" w:hAnsiTheme="majorHAnsi" w:cstheme="majorBidi"/>
      <w:b/>
      <w:bCs/>
      <w:color w:val="4F81BD" w:themeColor="accent1"/>
      <w:sz w:val="26"/>
      <w:szCs w:val="26"/>
      <w:lang w:val="nl-NL"/>
    </w:rPr>
  </w:style>
  <w:style w:type="character" w:customStyle="1" w:styleId="Kop3Char">
    <w:name w:val="Kop 3 Char"/>
    <w:basedOn w:val="Standaardalinea-lettertype"/>
    <w:link w:val="Kop3"/>
    <w:uiPriority w:val="9"/>
    <w:rsid w:val="000E289D"/>
    <w:rPr>
      <w:rFonts w:asciiTheme="majorHAnsi" w:eastAsiaTheme="majorEastAsia" w:hAnsiTheme="majorHAnsi" w:cstheme="majorBidi"/>
      <w:b/>
      <w:bCs/>
      <w:color w:val="4F81BD" w:themeColor="accent1"/>
      <w:lang w:val="nl-NL"/>
    </w:rPr>
  </w:style>
  <w:style w:type="character" w:styleId="Hyperlink">
    <w:name w:val="Hyperlink"/>
    <w:basedOn w:val="Standaardalinea-lettertype"/>
    <w:uiPriority w:val="99"/>
    <w:unhideWhenUsed/>
    <w:rsid w:val="00F25B81"/>
    <w:rPr>
      <w:color w:val="0000FF" w:themeColor="hyperlink"/>
      <w:u w:val="single"/>
    </w:rPr>
  </w:style>
  <w:style w:type="paragraph" w:styleId="Titel">
    <w:name w:val="Title"/>
    <w:basedOn w:val="Standaard"/>
    <w:next w:val="Standaard"/>
    <w:link w:val="TitelChar"/>
    <w:uiPriority w:val="10"/>
    <w:qFormat/>
    <w:rsid w:val="00B27A3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27A3B"/>
    <w:rPr>
      <w:rFonts w:asciiTheme="majorHAnsi" w:eastAsiaTheme="majorEastAsia" w:hAnsiTheme="majorHAnsi" w:cstheme="majorBidi"/>
      <w:color w:val="17365D" w:themeColor="text2" w:themeShade="BF"/>
      <w:spacing w:val="5"/>
      <w:kern w:val="28"/>
      <w:sz w:val="52"/>
      <w:szCs w:val="52"/>
      <w:lang w:val="nl-NL"/>
    </w:rPr>
  </w:style>
  <w:style w:type="paragraph" w:styleId="Geenafstand">
    <w:name w:val="No Spacing"/>
    <w:uiPriority w:val="1"/>
    <w:qFormat/>
    <w:rsid w:val="00703BD2"/>
    <w:rPr>
      <w:lang w:val="nl-NL"/>
    </w:rPr>
  </w:style>
  <w:style w:type="paragraph" w:styleId="Koptekst">
    <w:name w:val="header"/>
    <w:basedOn w:val="Standaard"/>
    <w:link w:val="KoptekstChar"/>
    <w:uiPriority w:val="99"/>
    <w:unhideWhenUsed/>
    <w:rsid w:val="00E11A42"/>
    <w:pPr>
      <w:tabs>
        <w:tab w:val="center" w:pos="4536"/>
        <w:tab w:val="right" w:pos="9072"/>
      </w:tabs>
    </w:pPr>
  </w:style>
  <w:style w:type="character" w:customStyle="1" w:styleId="KoptekstChar">
    <w:name w:val="Koptekst Char"/>
    <w:basedOn w:val="Standaardalinea-lettertype"/>
    <w:link w:val="Koptekst"/>
    <w:uiPriority w:val="99"/>
    <w:rsid w:val="00E11A42"/>
    <w:rPr>
      <w:lang w:val="nl-NL"/>
    </w:rPr>
  </w:style>
  <w:style w:type="paragraph" w:styleId="Voettekst">
    <w:name w:val="footer"/>
    <w:basedOn w:val="Standaard"/>
    <w:link w:val="VoettekstChar"/>
    <w:uiPriority w:val="99"/>
    <w:unhideWhenUsed/>
    <w:rsid w:val="00E11A42"/>
    <w:pPr>
      <w:tabs>
        <w:tab w:val="center" w:pos="4536"/>
        <w:tab w:val="right" w:pos="9072"/>
      </w:tabs>
    </w:pPr>
  </w:style>
  <w:style w:type="character" w:customStyle="1" w:styleId="VoettekstChar">
    <w:name w:val="Voettekst Char"/>
    <w:basedOn w:val="Standaardalinea-lettertype"/>
    <w:link w:val="Voettekst"/>
    <w:uiPriority w:val="99"/>
    <w:rsid w:val="00E11A4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ieter12345/Minor-Software-Ontwerpen-project.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bvanramshorst@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smeraldatomasoa@gmail.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Jeroen.methorst@gmail.com" TargetMode="External"/><Relationship Id="rId4" Type="http://schemas.microsoft.com/office/2007/relationships/stylesWithEffects" Target="stylesWithEffects.xml"/><Relationship Id="rId9" Type="http://schemas.openxmlformats.org/officeDocument/2006/relationships/hyperlink" Target="mailto:damiencrielaard@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24B28-CAE7-45C0-921B-E647C1013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1036</Words>
  <Characters>5704</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tekin</dc:creator>
  <cp:lastModifiedBy>J. Methorst</cp:lastModifiedBy>
  <cp:revision>7</cp:revision>
  <cp:lastPrinted>2014-12-19T14:40:00Z</cp:lastPrinted>
  <dcterms:created xsi:type="dcterms:W3CDTF">2014-11-14T16:03:00Z</dcterms:created>
  <dcterms:modified xsi:type="dcterms:W3CDTF">2014-12-19T14:40:00Z</dcterms:modified>
</cp:coreProperties>
</file>